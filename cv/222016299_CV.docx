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262626"/>
  <w:body>
    <w:p w14:paraId="5319DAF8" w14:textId="77777777" w:rsidR="00F5689F" w:rsidRPr="00702223" w:rsidRDefault="00C85B84" w:rsidP="00702223">
      <w:pPr>
        <w:rPr>
          <w:sz w:val="22"/>
          <w:szCs w:val="14"/>
        </w:rPr>
      </w:pPr>
      <w:r w:rsidRPr="00702223">
        <w:rPr>
          <w:noProof/>
          <w:sz w:val="22"/>
          <w:szCs w:val="14"/>
          <w:lang w:val="en-AU" w:eastAsia="en-AU" w:bidi="ar-SA"/>
        </w:rPr>
        <mc:AlternateContent>
          <mc:Choice Requires="wpg">
            <w:drawing>
              <wp:anchor distT="0" distB="0" distL="114300" distR="114300" simplePos="0" relativeHeight="251668480" behindDoc="1" locked="1" layoutInCell="1" allowOverlap="1" wp14:anchorId="440D9B37" wp14:editId="59085F66">
                <wp:simplePos x="0" y="0"/>
                <wp:positionH relativeFrom="column">
                  <wp:posOffset>-457200</wp:posOffset>
                </wp:positionH>
                <wp:positionV relativeFrom="paragraph">
                  <wp:posOffset>-914400</wp:posOffset>
                </wp:positionV>
                <wp:extent cx="7589520" cy="10058400"/>
                <wp:effectExtent l="0" t="0" r="0" b="0"/>
                <wp:wrapNone/>
                <wp:docPr id="22" name="Group 22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9520" cy="10058400"/>
                          <a:chOff x="0" y="0"/>
                          <a:chExt cx="11955" cy="15841"/>
                        </a:xfrm>
                      </wpg:grpSpPr>
                      <wpg:grpSp>
                        <wpg:cNvPr id="23" name="Group 23"/>
                        <wpg:cNvGrpSpPr>
                          <a:grpSpLocks/>
                        </wpg:cNvGrpSpPr>
                        <wpg:grpSpPr bwMode="auto">
                          <a:xfrm>
                            <a:off x="6586" y="0"/>
                            <a:ext cx="5369" cy="2980"/>
                            <a:chOff x="6586" y="0"/>
                            <a:chExt cx="5369" cy="2980"/>
                          </a:xfrm>
                        </wpg:grpSpPr>
                        <wps:wsp>
                          <wps:cNvPr id="24" name="AutoShape 24"/>
                          <wps:cNvSpPr>
                            <a:spLocks/>
                          </wps:cNvSpPr>
                          <wps:spPr bwMode="auto">
                            <a:xfrm>
                              <a:off x="6586" y="0"/>
                              <a:ext cx="3578" cy="2980"/>
                            </a:xfrm>
                            <a:custGeom>
                              <a:avLst/>
                              <a:gdLst>
                                <a:gd name="T0" fmla="+- 0 8372 6586"/>
                                <a:gd name="T1" fmla="*/ T0 w 3578"/>
                                <a:gd name="T2" fmla="*/ 591 h 2980"/>
                                <a:gd name="T3" fmla="+- 0 7780 6586"/>
                                <a:gd name="T4" fmla="*/ T3 w 3578"/>
                                <a:gd name="T5" fmla="*/ 0 h 2980"/>
                                <a:gd name="T6" fmla="+- 0 6586 6586"/>
                                <a:gd name="T7" fmla="*/ T6 w 3578"/>
                                <a:gd name="T8" fmla="*/ 0 h 2980"/>
                                <a:gd name="T9" fmla="+- 0 7774 6586"/>
                                <a:gd name="T10" fmla="*/ T9 w 3578"/>
                                <a:gd name="T11" fmla="*/ 1188 h 2980"/>
                                <a:gd name="T12" fmla="+- 0 8372 6586"/>
                                <a:gd name="T13" fmla="*/ T12 w 3578"/>
                                <a:gd name="T14" fmla="*/ 591 h 2980"/>
                                <a:gd name="T15" fmla="+- 0 10163 6586"/>
                                <a:gd name="T16" fmla="*/ T15 w 3578"/>
                                <a:gd name="T17" fmla="*/ 2383 h 2980"/>
                                <a:gd name="T18" fmla="+- 0 9566 6586"/>
                                <a:gd name="T19" fmla="*/ T18 w 3578"/>
                                <a:gd name="T20" fmla="*/ 1786 h 2980"/>
                                <a:gd name="T21" fmla="+- 0 8969 6586"/>
                                <a:gd name="T22" fmla="*/ T21 w 3578"/>
                                <a:gd name="T23" fmla="*/ 2383 h 2980"/>
                                <a:gd name="T24" fmla="+- 0 9566 6586"/>
                                <a:gd name="T25" fmla="*/ T24 w 3578"/>
                                <a:gd name="T26" fmla="*/ 2980 h 2980"/>
                                <a:gd name="T27" fmla="+- 0 10163 6586"/>
                                <a:gd name="T28" fmla="*/ T27 w 3578"/>
                                <a:gd name="T29" fmla="*/ 2383 h 2980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9" y="T20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5" y="T26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3578" h="2980">
                                  <a:moveTo>
                                    <a:pt x="1786" y="591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88" y="1188"/>
                                  </a:lnTo>
                                  <a:lnTo>
                                    <a:pt x="1786" y="591"/>
                                  </a:lnTo>
                                  <a:moveTo>
                                    <a:pt x="3577" y="2383"/>
                                  </a:moveTo>
                                  <a:lnTo>
                                    <a:pt x="2980" y="1786"/>
                                  </a:lnTo>
                                  <a:lnTo>
                                    <a:pt x="2383" y="2383"/>
                                  </a:lnTo>
                                  <a:lnTo>
                                    <a:pt x="2980" y="2980"/>
                                  </a:lnTo>
                                  <a:lnTo>
                                    <a:pt x="3577" y="2383"/>
                                  </a:lnTo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7177" y="1188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7774 7177"/>
                                <a:gd name="T1" fmla="*/ T0 w 1792"/>
                                <a:gd name="T2" fmla="+- 0 1188 1188"/>
                                <a:gd name="T3" fmla="*/ 1188 h 1792"/>
                                <a:gd name="T4" fmla="+- 0 7177 7177"/>
                                <a:gd name="T5" fmla="*/ T4 w 1792"/>
                                <a:gd name="T6" fmla="+- 0 1786 1188"/>
                                <a:gd name="T7" fmla="*/ 1786 h 1792"/>
                                <a:gd name="T8" fmla="+- 0 8372 7177"/>
                                <a:gd name="T9" fmla="*/ T8 w 1792"/>
                                <a:gd name="T10" fmla="+- 0 2980 1188"/>
                                <a:gd name="T11" fmla="*/ 2980 h 1792"/>
                                <a:gd name="T12" fmla="+- 0 8969 7177"/>
                                <a:gd name="T13" fmla="*/ T12 w 1792"/>
                                <a:gd name="T14" fmla="+- 0 2383 1188"/>
                                <a:gd name="T15" fmla="*/ 2383 h 1792"/>
                                <a:gd name="T16" fmla="+- 0 7774 7177"/>
                                <a:gd name="T17" fmla="*/ T16 w 1792"/>
                                <a:gd name="T18" fmla="+- 0 1188 1188"/>
                                <a:gd name="T19" fmla="*/ 1188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7" y="0"/>
                                  </a:moveTo>
                                  <a:lnTo>
                                    <a:pt x="0" y="598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6"/>
                          <wps:cNvSpPr>
                            <a:spLocks/>
                          </wps:cNvSpPr>
                          <wps:spPr bwMode="auto">
                            <a:xfrm>
                              <a:off x="8974" y="0"/>
                              <a:ext cx="1183" cy="592"/>
                            </a:xfrm>
                            <a:custGeom>
                              <a:avLst/>
                              <a:gdLst>
                                <a:gd name="T0" fmla="+- 0 10158 8975"/>
                                <a:gd name="T1" fmla="*/ T0 w 1183"/>
                                <a:gd name="T2" fmla="*/ 0 h 592"/>
                                <a:gd name="T3" fmla="+- 0 8975 8975"/>
                                <a:gd name="T4" fmla="*/ T3 w 1183"/>
                                <a:gd name="T5" fmla="*/ 0 h 592"/>
                                <a:gd name="T6" fmla="+- 0 9566 8975"/>
                                <a:gd name="T7" fmla="*/ T6 w 1183"/>
                                <a:gd name="T8" fmla="*/ 591 h 592"/>
                                <a:gd name="T9" fmla="+- 0 10158 8975"/>
                                <a:gd name="T10" fmla="*/ T9 w 1183"/>
                                <a:gd name="T11" fmla="*/ 0 h 592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183" h="592">
                                  <a:moveTo>
                                    <a:pt x="118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91" y="591"/>
                                  </a:lnTo>
                                  <a:lnTo>
                                    <a:pt x="11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7774" y="591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8372 7774"/>
                                <a:gd name="T1" fmla="*/ T0 w 1792"/>
                                <a:gd name="T2" fmla="+- 0 591 591"/>
                                <a:gd name="T3" fmla="*/ 591 h 1792"/>
                                <a:gd name="T4" fmla="+- 0 7774 7774"/>
                                <a:gd name="T5" fmla="*/ T4 w 1792"/>
                                <a:gd name="T6" fmla="+- 0 1188 591"/>
                                <a:gd name="T7" fmla="*/ 1188 h 1792"/>
                                <a:gd name="T8" fmla="+- 0 8969 7774"/>
                                <a:gd name="T9" fmla="*/ T8 w 1792"/>
                                <a:gd name="T10" fmla="+- 0 2383 591"/>
                                <a:gd name="T11" fmla="*/ 2383 h 1792"/>
                                <a:gd name="T12" fmla="+- 0 9566 7774"/>
                                <a:gd name="T13" fmla="*/ T12 w 1792"/>
                                <a:gd name="T14" fmla="+- 0 1786 591"/>
                                <a:gd name="T15" fmla="*/ 1786 h 1792"/>
                                <a:gd name="T16" fmla="+- 0 8372 7774"/>
                                <a:gd name="T17" fmla="*/ T16 w 1792"/>
                                <a:gd name="T18" fmla="+- 0 591 591"/>
                                <a:gd name="T19" fmla="*/ 591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8" y="0"/>
                                  </a:moveTo>
                                  <a:lnTo>
                                    <a:pt x="0" y="597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8"/>
                          <wps:cNvSpPr>
                            <a:spLocks/>
                          </wps:cNvSpPr>
                          <wps:spPr bwMode="auto">
                            <a:xfrm>
                              <a:off x="9566" y="591"/>
                              <a:ext cx="2389" cy="2389"/>
                            </a:xfrm>
                            <a:custGeom>
                              <a:avLst/>
                              <a:gdLst>
                                <a:gd name="T0" fmla="+- 0 11955 9566"/>
                                <a:gd name="T1" fmla="*/ T0 w 2389"/>
                                <a:gd name="T2" fmla="+- 0 1786 591"/>
                                <a:gd name="T3" fmla="*/ 1786 h 2389"/>
                                <a:gd name="T4" fmla="+- 0 10760 9566"/>
                                <a:gd name="T5" fmla="*/ T4 w 2389"/>
                                <a:gd name="T6" fmla="+- 0 591 591"/>
                                <a:gd name="T7" fmla="*/ 591 h 2389"/>
                                <a:gd name="T8" fmla="+- 0 9566 9566"/>
                                <a:gd name="T9" fmla="*/ T8 w 2389"/>
                                <a:gd name="T10" fmla="+- 0 1786 591"/>
                                <a:gd name="T11" fmla="*/ 1786 h 2389"/>
                                <a:gd name="T12" fmla="+- 0 10760 9566"/>
                                <a:gd name="T13" fmla="*/ T12 w 2389"/>
                                <a:gd name="T14" fmla="+- 0 2980 591"/>
                                <a:gd name="T15" fmla="*/ 2980 h 2389"/>
                                <a:gd name="T16" fmla="+- 0 11955 9566"/>
                                <a:gd name="T17" fmla="*/ T16 w 2389"/>
                                <a:gd name="T18" fmla="+- 0 1786 591"/>
                                <a:gd name="T19" fmla="*/ 1786 h 2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389" h="2389">
                                  <a:moveTo>
                                    <a:pt x="2389" y="1195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1195"/>
                                  </a:lnTo>
                                  <a:lnTo>
                                    <a:pt x="1194" y="2389"/>
                                  </a:lnTo>
                                  <a:lnTo>
                                    <a:pt x="2389" y="1195"/>
                                  </a:lnTo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>
                          <a:grpSpLocks/>
                        </wpg:cNvGrpSpPr>
                        <wpg:grpSpPr bwMode="auto">
                          <a:xfrm>
                            <a:off x="0" y="12290"/>
                            <a:ext cx="3551" cy="3551"/>
                            <a:chOff x="0" y="12290"/>
                            <a:chExt cx="3551" cy="3551"/>
                          </a:xfrm>
                        </wpg:grpSpPr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0" y="12289"/>
                              <a:ext cx="1789" cy="2386"/>
                            </a:xfrm>
                            <a:custGeom>
                              <a:avLst/>
                              <a:gdLst>
                                <a:gd name="T0" fmla="*/ 0 w 1789"/>
                                <a:gd name="T1" fmla="+- 0 12290 12290"/>
                                <a:gd name="T2" fmla="*/ 12290 h 2386"/>
                                <a:gd name="T3" fmla="*/ 0 w 1789"/>
                                <a:gd name="T4" fmla="+- 0 13484 12290"/>
                                <a:gd name="T5" fmla="*/ 13484 h 2386"/>
                                <a:gd name="T6" fmla="*/ 1192 w 1789"/>
                                <a:gd name="T7" fmla="+- 0 14676 12290"/>
                                <a:gd name="T8" fmla="*/ 14676 h 2386"/>
                                <a:gd name="T9" fmla="*/ 1789 w 1789"/>
                                <a:gd name="T10" fmla="+- 0 14079 12290"/>
                                <a:gd name="T11" fmla="*/ 14079 h 2386"/>
                                <a:gd name="T12" fmla="*/ 0 w 1789"/>
                                <a:gd name="T13" fmla="+- 0 12290 12290"/>
                                <a:gd name="T14" fmla="*/ 12290 h 2386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789" h="2386">
                                  <a:moveTo>
                                    <a:pt x="0" y="0"/>
                                  </a:moveTo>
                                  <a:lnTo>
                                    <a:pt x="0" y="1194"/>
                                  </a:lnTo>
                                  <a:lnTo>
                                    <a:pt x="1192" y="2386"/>
                                  </a:lnTo>
                                  <a:lnTo>
                                    <a:pt x="1789" y="17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1"/>
                          <wps:cNvSpPr>
                            <a:spLocks/>
                          </wps:cNvSpPr>
                          <wps:spPr bwMode="auto">
                            <a:xfrm>
                              <a:off x="0" y="14678"/>
                              <a:ext cx="1162" cy="1162"/>
                            </a:xfrm>
                            <a:custGeom>
                              <a:avLst/>
                              <a:gdLst>
                                <a:gd name="T0" fmla="*/ 0 w 1162"/>
                                <a:gd name="T1" fmla="+- 0 14679 14679"/>
                                <a:gd name="T2" fmla="*/ 14679 h 1162"/>
                                <a:gd name="T3" fmla="*/ 0 w 1162"/>
                                <a:gd name="T4" fmla="+- 0 15840 14679"/>
                                <a:gd name="T5" fmla="*/ 15840 h 1162"/>
                                <a:gd name="T6" fmla="*/ 1161 w 1162"/>
                                <a:gd name="T7" fmla="+- 0 15840 14679"/>
                                <a:gd name="T8" fmla="*/ 15840 h 1162"/>
                                <a:gd name="T9" fmla="*/ 0 w 1162"/>
                                <a:gd name="T10" fmla="+- 0 14679 14679"/>
                                <a:gd name="T11" fmla="*/ 14679 h 1162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162" h="1162">
                                  <a:moveTo>
                                    <a:pt x="0" y="0"/>
                                  </a:moveTo>
                                  <a:lnTo>
                                    <a:pt x="0" y="1161"/>
                                  </a:lnTo>
                                  <a:lnTo>
                                    <a:pt x="1161" y="116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32"/>
                          <wps:cNvSpPr>
                            <a:spLocks/>
                          </wps:cNvSpPr>
                          <wps:spPr bwMode="auto">
                            <a:xfrm>
                              <a:off x="1221" y="14675"/>
                              <a:ext cx="2329" cy="1165"/>
                            </a:xfrm>
                            <a:custGeom>
                              <a:avLst/>
                              <a:gdLst>
                                <a:gd name="T0" fmla="+- 0 3550 1221"/>
                                <a:gd name="T1" fmla="*/ T0 w 2329"/>
                                <a:gd name="T2" fmla="+- 0 15840 14676"/>
                                <a:gd name="T3" fmla="*/ 15840 h 1165"/>
                                <a:gd name="T4" fmla="+- 0 2386 1221"/>
                                <a:gd name="T5" fmla="*/ T4 w 2329"/>
                                <a:gd name="T6" fmla="+- 0 14676 14676"/>
                                <a:gd name="T7" fmla="*/ 14676 h 1165"/>
                                <a:gd name="T8" fmla="+- 0 1221 1221"/>
                                <a:gd name="T9" fmla="*/ T8 w 2329"/>
                                <a:gd name="T10" fmla="+- 0 15840 14676"/>
                                <a:gd name="T11" fmla="*/ 15840 h 1165"/>
                                <a:gd name="T12" fmla="+- 0 3550 1221"/>
                                <a:gd name="T13" fmla="*/ T12 w 2329"/>
                                <a:gd name="T14" fmla="+- 0 15840 14676"/>
                                <a:gd name="T15" fmla="*/ 15840 h 11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329" h="1165">
                                  <a:moveTo>
                                    <a:pt x="2329" y="1164"/>
                                  </a:moveTo>
                                  <a:lnTo>
                                    <a:pt x="1165" y="0"/>
                                  </a:lnTo>
                                  <a:lnTo>
                                    <a:pt x="0" y="1164"/>
                                  </a:lnTo>
                                  <a:lnTo>
                                    <a:pt x="2329" y="1164"/>
                                  </a:lnTo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51F632" id="Group 22" o:spid="_x0000_s1026" alt="Decorative" style="position:absolute;margin-left:-36pt;margin-top:-1in;width:597.6pt;height:11in;z-index:-251648000" coordsize="11955,15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">
                <v:group id="Group 23" o:spid="_x0000_s1027" style="position:absolute;left:6586;width:5369;height:2980" coordorigin="6586" coordsize="5369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AutoShape 24" o:spid="_x0000_s1028" style="position:absolute;left:6586;width:3578;height:2980;visibility:visible;mso-wrap-style:square;v-text-anchor:top" coordsize="3578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" path="m1786,591l1194,,,,1188,1188,1786,591m3577,2383l2980,1786r-597,597l2980,2980r597,-597e" fillcolor="#4495a2 [3206]" stroked="f">
                    <v:path arrowok="t" o:connecttype="custom" o:connectlocs="1786,591;1194,0;0,0;1188,1188;1786,591;3577,2383;2980,1786;2383,2383;2980,2980;3577,2383" o:connectangles="0,0,0,0,0,0,0,0,0,0"/>
                  </v:shape>
                  <v:shape id="Freeform 25" o:spid="_x0000_s1029" style="position:absolute;left:7177;top:1188;width:1792;height:1792;visibility:visible;mso-wrap-style:square;v-text-anchor:top" coordsize="1792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" path="m597,l,598,1195,1792r597,-597l597,xe" fillcolor="#f9d448 [3209]" stroked="f">
                    <v:path arrowok="t" o:connecttype="custom" o:connectlocs="597,1188;0,1786;1195,2980;1792,2383;597,1188" o:connectangles="0,0,0,0,0"/>
                  </v:shape>
                  <v:shape id="Freeform 26" o:spid="_x0000_s1030" style="position:absolute;left:8974;width:1183;height:592;visibility:visible;mso-wrap-style:square;v-text-anchor:top" coordsize="1183,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" path="m1183,l,,591,591,1183,xe" fillcolor="#4495a2 [3206]" stroked="f">
                    <v:path arrowok="t" o:connecttype="custom" o:connectlocs="1183,0;0,0;591,591;1183,0" o:connectangles="0,0,0,0"/>
                  </v:shape>
                  <v:shape id="Freeform 27" o:spid="_x0000_s1031" style="position:absolute;left:7774;top:591;width:1792;height:1792;visibility:visible;mso-wrap-style:square;v-text-anchor:top" coordsize="1792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" path="m598,l,597,1195,1792r597,-597l598,xe" fillcolor="#7ca655 [3215]" stroked="f">
                    <v:path arrowok="t" o:connecttype="custom" o:connectlocs="598,591;0,1188;1195,2383;1792,1786;598,591" o:connectangles="0,0,0,0,0"/>
                  </v:shape>
                  <v:shape id="Freeform 28" o:spid="_x0000_s1032" style="position:absolute;left:9566;top:591;width:2389;height:2389;visibility:visible;mso-wrap-style:square;v-text-anchor:top" coordsize="2389,2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" path="m2389,1195l1194,,,1195,1194,2389,2389,1195e" fillcolor="#f9d448 [3209]" stroked="f">
                    <v:path arrowok="t" o:connecttype="custom" o:connectlocs="2389,1786;1194,591;0,1786;1194,2980;2389,1786" o:connectangles="0,0,0,0,0"/>
                  </v:shape>
                </v:group>
                <v:group id="Group 29" o:spid="_x0000_s1033" style="position:absolute;top:12290;width:3551;height:3551" coordorigin=",12290" coordsize="3551,3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30" o:spid="_x0000_s1034" style="position:absolute;top:12289;width:1789;height:2386;visibility:visible;mso-wrap-style:square;v-text-anchor:top" coordsize="1789,2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" path="m,l,1194,1192,2386r597,-597l,xe" fillcolor="#4495a2 [3206]" stroked="f">
                    <v:path arrowok="t" o:connecttype="custom" o:connectlocs="0,12290;0,13484;1192,14676;1789,14079;0,12290" o:connectangles="0,0,0,0,0"/>
                  </v:shape>
                  <v:shape id="Freeform 31" o:spid="_x0000_s1035" style="position:absolute;top:14678;width:1162;height:1162;visibility:visible;mso-wrap-style:square;v-text-anchor:top" coordsize="1162,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" path="m,l,1161r1161,l,xe" fillcolor="#7ca655 [3215]" stroked="f">
                    <v:path arrowok="t" o:connecttype="custom" o:connectlocs="0,14679;0,15840;1161,15840;0,14679" o:connectangles="0,0,0,0"/>
                  </v:shape>
                  <v:shape id="Freeform 32" o:spid="_x0000_s1036" style="position:absolute;left:1221;top:14675;width:2329;height:1165;visibility:visible;mso-wrap-style:square;v-text-anchor:top" coordsize="2329,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" path="m2329,1164l1165,,,1164r2329,e" fillcolor="#f9d448 [3209]" stroked="f">
                    <v:path arrowok="t" o:connecttype="custom" o:connectlocs="2329,15840;1165,14676;0,15840;2329,15840" o:connectangles="0,0,0,0"/>
                  </v:shape>
                </v:group>
                <w10:anchorlock/>
              </v:group>
            </w:pict>
          </mc:Fallback>
        </mc:AlternateContent>
      </w:r>
    </w:p>
    <w:p w14:paraId="62FDAFA7" w14:textId="20C99D9E" w:rsidR="002A5ECC" w:rsidRPr="00575219" w:rsidRDefault="003017EB" w:rsidP="002A5ECC">
      <w:pPr>
        <w:pStyle w:val="BodyContactInfo"/>
        <w:rPr>
          <w:rStyle w:val="Greentext"/>
          <w:sz w:val="20"/>
          <w:szCs w:val="18"/>
        </w:rPr>
      </w:pPr>
      <w:r w:rsidRPr="00575219">
        <w:rPr>
          <w:rStyle w:val="Greentext"/>
          <w:sz w:val="20"/>
          <w:szCs w:val="18"/>
        </w:rPr>
        <w:t>Grassy Park Cape Town</w:t>
      </w:r>
      <w:r w:rsidR="002A5ECC" w:rsidRPr="00575219">
        <w:rPr>
          <w:rStyle w:val="Greentext"/>
          <w:sz w:val="20"/>
          <w:szCs w:val="18"/>
        </w:rPr>
        <w:t xml:space="preserve"> </w:t>
      </w:r>
    </w:p>
    <w:p w14:paraId="56070BFE" w14:textId="77777777" w:rsidR="003017EB" w:rsidRPr="00575219" w:rsidRDefault="003017EB" w:rsidP="000342D8">
      <w:pPr>
        <w:pStyle w:val="BodyContactInfo"/>
        <w:rPr>
          <w:rStyle w:val="Greentext"/>
          <w:sz w:val="20"/>
          <w:szCs w:val="18"/>
        </w:rPr>
      </w:pPr>
      <w:r w:rsidRPr="00575219">
        <w:rPr>
          <w:rStyle w:val="Greentext"/>
          <w:sz w:val="20"/>
          <w:szCs w:val="18"/>
        </w:rPr>
        <w:t>0642959447</w:t>
      </w:r>
    </w:p>
    <w:p w14:paraId="2C028E36" w14:textId="43F1F610" w:rsidR="00C85B84" w:rsidRPr="00575219" w:rsidRDefault="003017EB" w:rsidP="000342D8">
      <w:pPr>
        <w:pStyle w:val="BodyContactInfo"/>
        <w:rPr>
          <w:rStyle w:val="Greentext"/>
          <w:sz w:val="20"/>
          <w:szCs w:val="18"/>
        </w:rPr>
      </w:pPr>
      <w:r w:rsidRPr="00575219">
        <w:rPr>
          <w:rStyle w:val="Greentext"/>
          <w:sz w:val="20"/>
          <w:szCs w:val="18"/>
        </w:rPr>
        <w:t>222016299@mycput.ac.za</w:t>
      </w:r>
      <w:r w:rsidR="002A5ECC" w:rsidRPr="00575219">
        <w:rPr>
          <w:rStyle w:val="Greentext"/>
          <w:sz w:val="20"/>
          <w:szCs w:val="18"/>
        </w:rPr>
        <w:t xml:space="preserve"> </w:t>
      </w:r>
    </w:p>
    <w:tbl>
      <w:tblPr>
        <w:tblW w:w="5014" w:type="pct"/>
        <w:tblLayout w:type="fixed"/>
        <w:tblCellMar>
          <w:left w:w="14" w:type="dxa"/>
          <w:right w:w="115" w:type="dxa"/>
        </w:tblCellMar>
        <w:tblLook w:val="0600" w:firstRow="0" w:lastRow="0" w:firstColumn="0" w:lastColumn="0" w:noHBand="1" w:noVBand="1"/>
      </w:tblPr>
      <w:tblGrid>
        <w:gridCol w:w="1832"/>
        <w:gridCol w:w="2704"/>
        <w:gridCol w:w="214"/>
        <w:gridCol w:w="1071"/>
        <w:gridCol w:w="1843"/>
        <w:gridCol w:w="3137"/>
        <w:gridCol w:w="6"/>
        <w:gridCol w:w="9"/>
      </w:tblGrid>
      <w:tr w:rsidR="00702223" w:rsidRPr="00575219" w14:paraId="6C18D60F" w14:textId="77777777" w:rsidTr="00CC77D2">
        <w:trPr>
          <w:trHeight w:val="2160"/>
        </w:trPr>
        <w:tc>
          <w:tcPr>
            <w:tcW w:w="5000" w:type="pct"/>
            <w:gridSpan w:val="8"/>
            <w:vAlign w:val="bottom"/>
          </w:tcPr>
          <w:p w14:paraId="79166B21" w14:textId="04751051" w:rsidR="00702223" w:rsidRPr="00575219" w:rsidRDefault="005227F9" w:rsidP="002A5ECC">
            <w:pPr>
              <w:pStyle w:val="Title"/>
              <w:rPr>
                <w:sz w:val="144"/>
                <w:szCs w:val="18"/>
              </w:rPr>
            </w:pPr>
            <w:r w:rsidRPr="00575219">
              <w:rPr>
                <w:color w:val="FFFFFF" w:themeColor="background1"/>
                <w:sz w:val="144"/>
                <w:szCs w:val="18"/>
              </w:rPr>
              <w:t>Zakhir Keane McKinnon</w:t>
            </w:r>
          </w:p>
        </w:tc>
      </w:tr>
      <w:tr w:rsidR="00702223" w:rsidRPr="00575219" w14:paraId="2968A056" w14:textId="77777777" w:rsidTr="005227F9">
        <w:trPr>
          <w:gridAfter w:val="2"/>
          <w:wAfter w:w="7" w:type="pct"/>
          <w:trHeight w:val="115"/>
        </w:trPr>
        <w:tc>
          <w:tcPr>
            <w:tcW w:w="847" w:type="pct"/>
            <w:tcBorders>
              <w:top w:val="single" w:sz="48" w:space="0" w:color="7CA655" w:themeColor="text2"/>
            </w:tcBorders>
            <w:shd w:val="clear" w:color="auto" w:fill="auto"/>
          </w:tcPr>
          <w:p w14:paraId="0FD8EE12" w14:textId="77777777" w:rsidR="00702223" w:rsidRPr="00575219" w:rsidRDefault="00702223" w:rsidP="00702223">
            <w:pPr>
              <w:rPr>
                <w:sz w:val="8"/>
                <w:szCs w:val="8"/>
              </w:rPr>
            </w:pPr>
          </w:p>
        </w:tc>
        <w:tc>
          <w:tcPr>
            <w:tcW w:w="1250" w:type="pct"/>
          </w:tcPr>
          <w:p w14:paraId="1031DC51" w14:textId="77777777" w:rsidR="00702223" w:rsidRPr="00575219" w:rsidRDefault="00702223" w:rsidP="00702223">
            <w:pPr>
              <w:rPr>
                <w:sz w:val="8"/>
                <w:szCs w:val="8"/>
              </w:rPr>
            </w:pPr>
          </w:p>
        </w:tc>
        <w:tc>
          <w:tcPr>
            <w:tcW w:w="99" w:type="pct"/>
          </w:tcPr>
          <w:p w14:paraId="63DDD69B" w14:textId="77777777" w:rsidR="00702223" w:rsidRPr="00575219" w:rsidRDefault="00702223" w:rsidP="00702223">
            <w:pPr>
              <w:rPr>
                <w:sz w:val="8"/>
                <w:szCs w:val="8"/>
              </w:rPr>
            </w:pPr>
          </w:p>
        </w:tc>
        <w:tc>
          <w:tcPr>
            <w:tcW w:w="495" w:type="pct"/>
          </w:tcPr>
          <w:p w14:paraId="507EE794" w14:textId="77777777" w:rsidR="00702223" w:rsidRPr="00575219" w:rsidRDefault="00702223" w:rsidP="00702223">
            <w:pPr>
              <w:rPr>
                <w:sz w:val="8"/>
                <w:szCs w:val="8"/>
              </w:rPr>
            </w:pPr>
          </w:p>
        </w:tc>
        <w:tc>
          <w:tcPr>
            <w:tcW w:w="852" w:type="pct"/>
            <w:tcBorders>
              <w:top w:val="single" w:sz="48" w:space="0" w:color="000000" w:themeColor="text1"/>
            </w:tcBorders>
            <w:shd w:val="clear" w:color="auto" w:fill="auto"/>
          </w:tcPr>
          <w:p w14:paraId="2F86E87E" w14:textId="77777777" w:rsidR="00702223" w:rsidRPr="00575219" w:rsidRDefault="00702223" w:rsidP="00702223">
            <w:pPr>
              <w:rPr>
                <w:color w:val="FFFFFF" w:themeColor="background1"/>
                <w:sz w:val="8"/>
                <w:szCs w:val="8"/>
              </w:rPr>
            </w:pPr>
          </w:p>
        </w:tc>
        <w:tc>
          <w:tcPr>
            <w:tcW w:w="1450" w:type="pct"/>
          </w:tcPr>
          <w:p w14:paraId="6591E770" w14:textId="77777777" w:rsidR="00702223" w:rsidRPr="00575219" w:rsidRDefault="00702223" w:rsidP="00702223">
            <w:pPr>
              <w:rPr>
                <w:sz w:val="8"/>
                <w:szCs w:val="8"/>
              </w:rPr>
            </w:pPr>
          </w:p>
        </w:tc>
      </w:tr>
      <w:tr w:rsidR="00CC77D2" w:rsidRPr="00575219" w14:paraId="587D1334" w14:textId="77777777" w:rsidTr="00E930E1">
        <w:trPr>
          <w:gridAfter w:val="1"/>
          <w:wAfter w:w="4" w:type="pct"/>
          <w:trHeight w:val="1710"/>
        </w:trPr>
        <w:tc>
          <w:tcPr>
            <w:tcW w:w="2196" w:type="pct"/>
            <w:gridSpan w:val="3"/>
          </w:tcPr>
          <w:p w14:paraId="632B296D" w14:textId="51637043" w:rsidR="00CC77D2" w:rsidRPr="00575219" w:rsidRDefault="005227F9" w:rsidP="00290717">
            <w:pPr>
              <w:pStyle w:val="Objective"/>
              <w:spacing w:before="0"/>
              <w:rPr>
                <w:rStyle w:val="Greentext"/>
                <w:sz w:val="22"/>
                <w:szCs w:val="18"/>
              </w:rPr>
            </w:pPr>
            <w:r w:rsidRPr="00575219">
              <w:rPr>
                <w:rStyle w:val="Greentext"/>
                <w:sz w:val="22"/>
                <w:szCs w:val="18"/>
              </w:rPr>
              <w:t xml:space="preserve">Enthusiastic and self-taught coder with a passion for technology and programming. Despite lacking formal work experience, I have been coding from </w:t>
            </w:r>
            <w:proofErr w:type="gramStart"/>
            <w:r w:rsidRPr="00575219">
              <w:rPr>
                <w:rStyle w:val="Greentext"/>
                <w:sz w:val="22"/>
                <w:szCs w:val="18"/>
              </w:rPr>
              <w:t>a young age</w:t>
            </w:r>
            <w:proofErr w:type="gramEnd"/>
            <w:r w:rsidRPr="00575219">
              <w:rPr>
                <w:rStyle w:val="Greentext"/>
                <w:sz w:val="22"/>
                <w:szCs w:val="18"/>
              </w:rPr>
              <w:t xml:space="preserve"> and am eager to learn and grow in the tech industry. Driven by curiosity and </w:t>
            </w:r>
            <w:proofErr w:type="gramStart"/>
            <w:r w:rsidRPr="00575219">
              <w:rPr>
                <w:rStyle w:val="Greentext"/>
                <w:sz w:val="22"/>
                <w:szCs w:val="18"/>
              </w:rPr>
              <w:t>a strong desire</w:t>
            </w:r>
            <w:proofErr w:type="gramEnd"/>
            <w:r w:rsidRPr="00575219">
              <w:rPr>
                <w:rStyle w:val="Greentext"/>
                <w:sz w:val="22"/>
                <w:szCs w:val="18"/>
              </w:rPr>
              <w:t xml:space="preserve"> to develop innovative solutions.</w:t>
            </w:r>
          </w:p>
          <w:p w14:paraId="09E11A23" w14:textId="77777777" w:rsidR="002D4726" w:rsidRPr="00575219" w:rsidRDefault="002D4726" w:rsidP="00290717">
            <w:pPr>
              <w:pStyle w:val="Objective"/>
              <w:spacing w:before="0"/>
              <w:rPr>
                <w:rStyle w:val="Greentext"/>
                <w:sz w:val="22"/>
                <w:szCs w:val="18"/>
              </w:rPr>
            </w:pPr>
          </w:p>
        </w:tc>
        <w:tc>
          <w:tcPr>
            <w:tcW w:w="495" w:type="pct"/>
          </w:tcPr>
          <w:p w14:paraId="1BB45488" w14:textId="77777777" w:rsidR="00CC77D2" w:rsidRPr="00575219" w:rsidRDefault="00CC77D2" w:rsidP="00290717">
            <w:pPr>
              <w:rPr>
                <w:sz w:val="20"/>
                <w:szCs w:val="18"/>
              </w:rPr>
            </w:pPr>
          </w:p>
        </w:tc>
        <w:tc>
          <w:tcPr>
            <w:tcW w:w="2305" w:type="pct"/>
            <w:gridSpan w:val="3"/>
            <w:vMerge w:val="restart"/>
          </w:tcPr>
          <w:p w14:paraId="354FEC51" w14:textId="77777777" w:rsidR="00CC77D2" w:rsidRPr="00575219" w:rsidRDefault="003017EB" w:rsidP="00290717">
            <w:pPr>
              <w:pStyle w:val="Subtitle"/>
              <w:spacing w:before="0"/>
              <w:rPr>
                <w:color w:val="FFFFFF" w:themeColor="background1"/>
                <w:sz w:val="44"/>
                <w:szCs w:val="18"/>
              </w:rPr>
            </w:pPr>
            <w:r w:rsidRPr="00575219">
              <w:rPr>
                <w:color w:val="FFFFFF" w:themeColor="background1"/>
                <w:sz w:val="44"/>
                <w:szCs w:val="18"/>
              </w:rPr>
              <w:t>Skills</w:t>
            </w:r>
          </w:p>
          <w:p w14:paraId="5EBA563E" w14:textId="77777777" w:rsidR="003017EB" w:rsidRPr="00575219" w:rsidRDefault="003017EB" w:rsidP="00290717">
            <w:pPr>
              <w:rPr>
                <w:sz w:val="20"/>
                <w:szCs w:val="18"/>
              </w:rPr>
            </w:pPr>
          </w:p>
          <w:p w14:paraId="2D8B6D27" w14:textId="77777777" w:rsidR="003017EB" w:rsidRPr="00575219" w:rsidRDefault="003017EB" w:rsidP="00290717">
            <w:pPr>
              <w:rPr>
                <w:rFonts w:asciiTheme="majorHAnsi" w:hAnsiTheme="majorHAnsi"/>
                <w:b/>
                <w:bCs/>
                <w:color w:val="7CA655" w:themeColor="text2"/>
                <w:sz w:val="24"/>
                <w:szCs w:val="18"/>
              </w:rPr>
            </w:pPr>
            <w:r w:rsidRPr="00575219">
              <w:rPr>
                <w:rFonts w:asciiTheme="majorHAnsi" w:hAnsiTheme="majorHAnsi"/>
                <w:color w:val="7CA655" w:themeColor="text2"/>
                <w:sz w:val="24"/>
                <w:szCs w:val="18"/>
              </w:rPr>
              <w:t>Programming Languages</w:t>
            </w:r>
          </w:p>
          <w:p w14:paraId="005332F3" w14:textId="3B10E234" w:rsidR="009422C6" w:rsidRDefault="003017EB" w:rsidP="00290717">
            <w:pPr>
              <w:pStyle w:val="JobTitleandDegree"/>
              <w:spacing w:before="0"/>
              <w:rPr>
                <w:rFonts w:asciiTheme="minorHAnsi" w:hAnsiTheme="minorHAnsi"/>
                <w:b/>
                <w:bCs/>
                <w:color w:val="FFFFFF" w:themeColor="background1"/>
                <w:sz w:val="20"/>
                <w:szCs w:val="18"/>
              </w:rPr>
            </w:pPr>
            <w:r w:rsidRPr="00575219">
              <w:rPr>
                <w:rFonts w:asciiTheme="minorHAnsi" w:hAnsiTheme="minorHAnsi"/>
                <w:b/>
                <w:bCs/>
                <w:color w:val="FFFFFF" w:themeColor="background1"/>
                <w:sz w:val="20"/>
                <w:szCs w:val="18"/>
              </w:rPr>
              <w:t>Java, Delphi, Python, Solidity</w:t>
            </w:r>
          </w:p>
          <w:p w14:paraId="3A326AF8" w14:textId="77777777" w:rsidR="00BA14BA" w:rsidRDefault="00BA14BA" w:rsidP="00290717">
            <w:pPr>
              <w:pStyle w:val="JobTitleandDegree"/>
              <w:spacing w:before="0"/>
              <w:rPr>
                <w:rFonts w:asciiTheme="minorHAnsi" w:hAnsiTheme="minorHAnsi"/>
                <w:b/>
                <w:bCs/>
                <w:color w:val="FFFFFF" w:themeColor="background1"/>
                <w:sz w:val="20"/>
                <w:szCs w:val="18"/>
              </w:rPr>
            </w:pPr>
          </w:p>
          <w:p w14:paraId="1CB59199" w14:textId="4C4B12CC" w:rsidR="009422C6" w:rsidRPr="00575219" w:rsidRDefault="00754874" w:rsidP="00290717">
            <w:pPr>
              <w:rPr>
                <w:rFonts w:asciiTheme="majorHAnsi" w:hAnsiTheme="majorHAnsi"/>
                <w:b/>
                <w:bCs/>
                <w:color w:val="7CA655" w:themeColor="text2"/>
                <w:sz w:val="24"/>
                <w:szCs w:val="18"/>
              </w:rPr>
            </w:pPr>
            <w:r>
              <w:rPr>
                <w:rFonts w:asciiTheme="majorHAnsi" w:hAnsiTheme="majorHAnsi"/>
                <w:color w:val="7CA655" w:themeColor="text2"/>
                <w:sz w:val="24"/>
                <w:szCs w:val="18"/>
              </w:rPr>
              <w:t>Frameworks</w:t>
            </w:r>
          </w:p>
          <w:p w14:paraId="74AA460F" w14:textId="58A129C0" w:rsidR="00BA14BA" w:rsidRDefault="00754874" w:rsidP="00290717">
            <w:pPr>
              <w:pStyle w:val="JobTitleandDegree"/>
              <w:spacing w:before="0"/>
              <w:rPr>
                <w:rFonts w:asciiTheme="minorHAnsi" w:hAnsiTheme="minorHAnsi"/>
                <w:b/>
                <w:bCs/>
                <w:color w:val="FFFFFF" w:themeColor="background1"/>
                <w:sz w:val="20"/>
                <w:szCs w:val="18"/>
              </w:rPr>
            </w:pPr>
            <w:r>
              <w:rPr>
                <w:rFonts w:asciiTheme="minorHAnsi" w:hAnsiTheme="minorHAnsi"/>
                <w:b/>
                <w:bCs/>
                <w:color w:val="FFFFFF" w:themeColor="background1"/>
                <w:sz w:val="20"/>
                <w:szCs w:val="18"/>
              </w:rPr>
              <w:t>Flask, Streamlit</w:t>
            </w:r>
            <w:r w:rsidR="00BA14BA">
              <w:rPr>
                <w:rFonts w:asciiTheme="minorHAnsi" w:hAnsiTheme="minorHAnsi"/>
                <w:b/>
                <w:bCs/>
                <w:color w:val="FFFFFF" w:themeColor="background1"/>
                <w:sz w:val="20"/>
                <w:szCs w:val="18"/>
              </w:rPr>
              <w:t xml:space="preserve"> and Spring Boot</w:t>
            </w:r>
          </w:p>
          <w:p w14:paraId="513154F0" w14:textId="77777777" w:rsidR="00BA14BA" w:rsidRPr="00754874" w:rsidRDefault="00BA14BA" w:rsidP="00290717">
            <w:pPr>
              <w:pStyle w:val="JobTitleandDegree"/>
              <w:spacing w:before="0"/>
              <w:rPr>
                <w:rFonts w:asciiTheme="minorHAnsi" w:hAnsiTheme="minorHAnsi"/>
                <w:b/>
                <w:bCs/>
                <w:color w:val="FFFFFF" w:themeColor="background1"/>
                <w:sz w:val="20"/>
                <w:szCs w:val="18"/>
              </w:rPr>
            </w:pPr>
          </w:p>
          <w:p w14:paraId="6852EC9D" w14:textId="77777777" w:rsidR="003017EB" w:rsidRPr="00575219" w:rsidRDefault="003017EB" w:rsidP="00290717">
            <w:pPr>
              <w:rPr>
                <w:rFonts w:asciiTheme="majorHAnsi" w:hAnsiTheme="majorHAnsi"/>
                <w:color w:val="7CA655" w:themeColor="text2"/>
                <w:sz w:val="24"/>
                <w:szCs w:val="18"/>
              </w:rPr>
            </w:pPr>
            <w:r w:rsidRPr="00575219">
              <w:rPr>
                <w:rFonts w:asciiTheme="majorHAnsi" w:hAnsiTheme="majorHAnsi"/>
                <w:color w:val="7CA655" w:themeColor="text2"/>
                <w:sz w:val="24"/>
                <w:szCs w:val="18"/>
              </w:rPr>
              <w:t xml:space="preserve">Technical Skills </w:t>
            </w:r>
          </w:p>
          <w:p w14:paraId="6947A09D" w14:textId="76618D2D" w:rsidR="003017EB" w:rsidRDefault="00FC290D" w:rsidP="00290717">
            <w:pPr>
              <w:rPr>
                <w:b/>
                <w:bCs/>
                <w:color w:val="FFFFFF" w:themeColor="background1"/>
                <w:sz w:val="20"/>
                <w:szCs w:val="18"/>
              </w:rPr>
            </w:pPr>
            <w:r w:rsidRPr="00575219">
              <w:rPr>
                <w:b/>
                <w:bCs/>
                <w:color w:val="FFFFFF" w:themeColor="background1"/>
                <w:sz w:val="20"/>
                <w:szCs w:val="18"/>
              </w:rPr>
              <w:t xml:space="preserve">Software </w:t>
            </w:r>
            <w:r w:rsidR="002C56C8" w:rsidRPr="00575219">
              <w:rPr>
                <w:b/>
                <w:bCs/>
                <w:color w:val="FFFFFF" w:themeColor="background1"/>
                <w:sz w:val="20"/>
                <w:szCs w:val="18"/>
              </w:rPr>
              <w:t>Development,</w:t>
            </w:r>
            <w:r w:rsidRPr="00575219">
              <w:rPr>
                <w:b/>
                <w:bCs/>
                <w:color w:val="FFFFFF" w:themeColor="background1"/>
                <w:sz w:val="20"/>
                <w:szCs w:val="18"/>
              </w:rPr>
              <w:t xml:space="preserve"> </w:t>
            </w:r>
            <w:r w:rsidR="003017EB" w:rsidRPr="00575219">
              <w:rPr>
                <w:b/>
                <w:bCs/>
                <w:color w:val="FFFFFF" w:themeColor="background1"/>
                <w:sz w:val="20"/>
                <w:szCs w:val="18"/>
              </w:rPr>
              <w:t>Web Development</w:t>
            </w:r>
          </w:p>
          <w:p w14:paraId="7A224955" w14:textId="77777777" w:rsidR="005F6E2F" w:rsidRPr="00575219" w:rsidRDefault="005F6E2F" w:rsidP="00290717">
            <w:pPr>
              <w:rPr>
                <w:b/>
                <w:bCs/>
                <w:color w:val="FFFFFF" w:themeColor="background1"/>
                <w:sz w:val="20"/>
                <w:szCs w:val="18"/>
              </w:rPr>
            </w:pPr>
          </w:p>
          <w:p w14:paraId="63BDA296" w14:textId="77777777" w:rsidR="003017EB" w:rsidRPr="00575219" w:rsidRDefault="003017EB" w:rsidP="00290717">
            <w:pPr>
              <w:pStyle w:val="JobTitleandDegree"/>
              <w:spacing w:before="0"/>
              <w:rPr>
                <w:color w:val="7CA655" w:themeColor="text2"/>
                <w:sz w:val="24"/>
                <w:szCs w:val="18"/>
              </w:rPr>
            </w:pPr>
            <w:r w:rsidRPr="00575219">
              <w:rPr>
                <w:color w:val="7CA655" w:themeColor="text2"/>
                <w:sz w:val="24"/>
                <w:szCs w:val="18"/>
              </w:rPr>
              <w:t xml:space="preserve">Certifications </w:t>
            </w:r>
          </w:p>
          <w:p w14:paraId="55A7C909" w14:textId="3F80387B" w:rsidR="003017EB" w:rsidRDefault="00FA5C3F" w:rsidP="00290717">
            <w:pPr>
              <w:pStyle w:val="JobTitleandDegree"/>
              <w:spacing w:before="0"/>
              <w:rPr>
                <w:rFonts w:asciiTheme="minorHAnsi" w:hAnsiTheme="minorHAnsi"/>
                <w:b/>
                <w:bCs/>
                <w:color w:val="FFFFFF" w:themeColor="background1"/>
                <w:sz w:val="20"/>
                <w:szCs w:val="18"/>
              </w:rPr>
            </w:pPr>
            <w:r w:rsidRPr="00FA5C3F">
              <w:rPr>
                <w:rFonts w:asciiTheme="minorHAnsi" w:hAnsiTheme="minorHAnsi"/>
                <w:b/>
                <w:bCs/>
                <w:color w:val="FFFFFF" w:themeColor="background1"/>
                <w:sz w:val="20"/>
                <w:szCs w:val="18"/>
              </w:rPr>
              <w:t xml:space="preserve">Ethereum Blockchain Developer Bootcamp </w:t>
            </w:r>
            <w:proofErr w:type="gramStart"/>
            <w:r w:rsidRPr="00FA5C3F">
              <w:rPr>
                <w:rFonts w:asciiTheme="minorHAnsi" w:hAnsiTheme="minorHAnsi"/>
                <w:b/>
                <w:bCs/>
                <w:color w:val="FFFFFF" w:themeColor="background1"/>
                <w:sz w:val="20"/>
                <w:szCs w:val="18"/>
              </w:rPr>
              <w:t>With</w:t>
            </w:r>
            <w:proofErr w:type="gramEnd"/>
            <w:r w:rsidRPr="00FA5C3F">
              <w:rPr>
                <w:rFonts w:asciiTheme="minorHAnsi" w:hAnsiTheme="minorHAnsi"/>
                <w:b/>
                <w:bCs/>
                <w:color w:val="FFFFFF" w:themeColor="background1"/>
                <w:sz w:val="20"/>
                <w:szCs w:val="18"/>
              </w:rPr>
              <w:t xml:space="preserve"> Solidity</w:t>
            </w:r>
            <w:r w:rsidRPr="00FA5C3F">
              <w:rPr>
                <w:rFonts w:asciiTheme="minorHAnsi" w:hAnsiTheme="minorHAnsi"/>
                <w:b/>
                <w:bCs/>
                <w:color w:val="FFFFFF" w:themeColor="background1"/>
                <w:sz w:val="20"/>
                <w:szCs w:val="18"/>
              </w:rPr>
              <w:t xml:space="preserve"> </w:t>
            </w:r>
            <w:r w:rsidR="00111978" w:rsidRPr="00575219">
              <w:rPr>
                <w:rFonts w:asciiTheme="minorHAnsi" w:hAnsiTheme="minorHAnsi"/>
                <w:b/>
                <w:bCs/>
                <w:color w:val="FFFFFF" w:themeColor="background1"/>
                <w:sz w:val="20"/>
                <w:szCs w:val="18"/>
              </w:rPr>
              <w:t>(Udemy</w:t>
            </w:r>
            <w:r w:rsidR="00C403E9">
              <w:rPr>
                <w:rFonts w:asciiTheme="minorHAnsi" w:hAnsiTheme="minorHAnsi"/>
                <w:b/>
                <w:bCs/>
                <w:color w:val="FFFFFF" w:themeColor="background1"/>
                <w:sz w:val="20"/>
                <w:szCs w:val="18"/>
              </w:rPr>
              <w:t xml:space="preserve"> </w:t>
            </w:r>
            <w:r>
              <w:rPr>
                <w:rFonts w:asciiTheme="minorHAnsi" w:hAnsiTheme="minorHAnsi"/>
                <w:b/>
                <w:bCs/>
                <w:color w:val="FFFFFF" w:themeColor="background1"/>
                <w:sz w:val="20"/>
                <w:szCs w:val="18"/>
              </w:rPr>
              <w:t>–</w:t>
            </w:r>
            <w:r w:rsidR="00C403E9">
              <w:rPr>
                <w:rFonts w:asciiTheme="minorHAnsi" w:hAnsiTheme="minorHAnsi"/>
                <w:b/>
                <w:bCs/>
                <w:color w:val="FFFFFF" w:themeColor="background1"/>
                <w:sz w:val="20"/>
                <w:szCs w:val="18"/>
              </w:rPr>
              <w:t xml:space="preserve"> compl</w:t>
            </w:r>
            <w:r w:rsidR="007D59EB">
              <w:rPr>
                <w:rFonts w:asciiTheme="minorHAnsi" w:hAnsiTheme="minorHAnsi"/>
                <w:b/>
                <w:bCs/>
                <w:color w:val="FFFFFF" w:themeColor="background1"/>
                <w:sz w:val="20"/>
                <w:szCs w:val="18"/>
              </w:rPr>
              <w:t>eted</w:t>
            </w:r>
            <w:r>
              <w:rPr>
                <w:rFonts w:asciiTheme="minorHAnsi" w:hAnsiTheme="minorHAnsi"/>
                <w:b/>
                <w:bCs/>
                <w:color w:val="FFFFFF" w:themeColor="background1"/>
                <w:sz w:val="20"/>
                <w:szCs w:val="18"/>
              </w:rPr>
              <w:t xml:space="preserve"> 2022</w:t>
            </w:r>
            <w:r w:rsidR="00111978" w:rsidRPr="00575219">
              <w:rPr>
                <w:rFonts w:asciiTheme="minorHAnsi" w:hAnsiTheme="minorHAnsi"/>
                <w:b/>
                <w:bCs/>
                <w:color w:val="FFFFFF" w:themeColor="background1"/>
                <w:sz w:val="20"/>
                <w:szCs w:val="18"/>
              </w:rPr>
              <w:t>)</w:t>
            </w:r>
          </w:p>
          <w:p w14:paraId="218248ED" w14:textId="719DA6D2" w:rsidR="00DF20F6" w:rsidRPr="00575219" w:rsidRDefault="00564E4D" w:rsidP="00290717">
            <w:pPr>
              <w:pStyle w:val="JobTitleandDegree"/>
              <w:spacing w:before="0"/>
              <w:rPr>
                <w:rFonts w:asciiTheme="minorHAnsi" w:hAnsiTheme="minorHAnsi"/>
                <w:b/>
                <w:bCs/>
                <w:color w:val="FFFFFF" w:themeColor="background1"/>
                <w:sz w:val="20"/>
                <w:szCs w:val="18"/>
              </w:rPr>
            </w:pPr>
            <w:r>
              <w:rPr>
                <w:rFonts w:asciiTheme="minorHAnsi" w:hAnsiTheme="minorHAnsi"/>
                <w:b/>
                <w:bCs/>
                <w:color w:val="FFFFFF" w:themeColor="background1"/>
                <w:sz w:val="20"/>
                <w:szCs w:val="18"/>
              </w:rPr>
              <w:t>Azure Fundamentals (AZ900)</w:t>
            </w:r>
            <w:r w:rsidR="00EE459E">
              <w:rPr>
                <w:rFonts w:asciiTheme="minorHAnsi" w:hAnsiTheme="minorHAnsi"/>
                <w:b/>
                <w:bCs/>
                <w:color w:val="FFFFFF" w:themeColor="background1"/>
                <w:sz w:val="20"/>
                <w:szCs w:val="18"/>
              </w:rPr>
              <w:t xml:space="preserve"> – to </w:t>
            </w:r>
            <w:proofErr w:type="gramStart"/>
            <w:r w:rsidR="00EE459E">
              <w:rPr>
                <w:rFonts w:asciiTheme="minorHAnsi" w:hAnsiTheme="minorHAnsi"/>
                <w:b/>
                <w:bCs/>
                <w:color w:val="FFFFFF" w:themeColor="background1"/>
                <w:sz w:val="20"/>
                <w:szCs w:val="18"/>
              </w:rPr>
              <w:t>commence</w:t>
            </w:r>
            <w:proofErr w:type="gramEnd"/>
          </w:p>
          <w:p w14:paraId="1ABB167F" w14:textId="77777777" w:rsidR="003017EB" w:rsidRPr="00575219" w:rsidRDefault="003017EB" w:rsidP="00290717">
            <w:pPr>
              <w:pStyle w:val="JobTitleandDegree"/>
              <w:spacing w:before="0"/>
              <w:rPr>
                <w:rFonts w:asciiTheme="minorHAnsi" w:hAnsiTheme="minorHAnsi"/>
                <w:b/>
                <w:bCs/>
                <w:sz w:val="20"/>
                <w:szCs w:val="18"/>
              </w:rPr>
            </w:pPr>
          </w:p>
          <w:p w14:paraId="01F26E5E" w14:textId="77777777" w:rsidR="00111978" w:rsidRPr="00575219" w:rsidRDefault="00111978" w:rsidP="00290717">
            <w:pPr>
              <w:rPr>
                <w:rFonts w:asciiTheme="majorHAnsi" w:hAnsiTheme="majorHAnsi"/>
                <w:color w:val="7CA655" w:themeColor="text2"/>
                <w:sz w:val="24"/>
                <w:szCs w:val="18"/>
              </w:rPr>
            </w:pPr>
            <w:r w:rsidRPr="00575219">
              <w:rPr>
                <w:rFonts w:asciiTheme="majorHAnsi" w:hAnsiTheme="majorHAnsi"/>
                <w:color w:val="7CA655" w:themeColor="text2"/>
                <w:sz w:val="24"/>
                <w:szCs w:val="18"/>
              </w:rPr>
              <w:t xml:space="preserve">Soft Skills </w:t>
            </w:r>
          </w:p>
          <w:p w14:paraId="54C83421" w14:textId="4EA89A8D" w:rsidR="003017EB" w:rsidRPr="00575219" w:rsidRDefault="00111978" w:rsidP="00290717">
            <w:pPr>
              <w:rPr>
                <w:color w:val="FFFFFF" w:themeColor="background1"/>
                <w:sz w:val="20"/>
                <w:szCs w:val="18"/>
              </w:rPr>
            </w:pPr>
            <w:r w:rsidRPr="00575219">
              <w:rPr>
                <w:b/>
                <w:bCs/>
                <w:color w:val="FFFFFF" w:themeColor="background1"/>
                <w:sz w:val="20"/>
                <w:szCs w:val="18"/>
              </w:rPr>
              <w:t xml:space="preserve">Problem-solving, Adaptability, </w:t>
            </w:r>
            <w:proofErr w:type="gramStart"/>
            <w:r w:rsidRPr="00575219">
              <w:rPr>
                <w:b/>
                <w:bCs/>
                <w:color w:val="FFFFFF" w:themeColor="background1"/>
                <w:sz w:val="20"/>
                <w:szCs w:val="18"/>
              </w:rPr>
              <w:t>Quick Learner</w:t>
            </w:r>
            <w:proofErr w:type="gramEnd"/>
            <w:r w:rsidRPr="00575219">
              <w:rPr>
                <w:b/>
                <w:bCs/>
                <w:color w:val="FFFFFF" w:themeColor="background1"/>
                <w:sz w:val="20"/>
                <w:szCs w:val="18"/>
              </w:rPr>
              <w:t>, Communication</w:t>
            </w:r>
          </w:p>
          <w:p w14:paraId="4C0AE196" w14:textId="4EF546CD" w:rsidR="003017EB" w:rsidRPr="00575219" w:rsidRDefault="003017EB" w:rsidP="00290717">
            <w:pPr>
              <w:widowControl/>
              <w:autoSpaceDE/>
              <w:autoSpaceDN/>
              <w:spacing w:after="160" w:line="259" w:lineRule="auto"/>
              <w:rPr>
                <w:sz w:val="20"/>
                <w:szCs w:val="18"/>
              </w:rPr>
            </w:pPr>
          </w:p>
        </w:tc>
      </w:tr>
      <w:tr w:rsidR="005227F9" w:rsidRPr="00575219" w14:paraId="33C105B5" w14:textId="77777777" w:rsidTr="005227F9">
        <w:trPr>
          <w:gridAfter w:val="1"/>
          <w:wAfter w:w="4" w:type="pct"/>
          <w:trHeight w:val="115"/>
        </w:trPr>
        <w:tc>
          <w:tcPr>
            <w:tcW w:w="847" w:type="pct"/>
            <w:tcBorders>
              <w:top w:val="single" w:sz="48" w:space="0" w:color="000000" w:themeColor="text1"/>
            </w:tcBorders>
            <w:shd w:val="clear" w:color="auto" w:fill="auto"/>
          </w:tcPr>
          <w:p w14:paraId="51569851" w14:textId="77777777" w:rsidR="005227F9" w:rsidRPr="00575219" w:rsidRDefault="005227F9" w:rsidP="00702223">
            <w:pPr>
              <w:rPr>
                <w:sz w:val="8"/>
                <w:szCs w:val="8"/>
              </w:rPr>
            </w:pPr>
          </w:p>
        </w:tc>
        <w:tc>
          <w:tcPr>
            <w:tcW w:w="1250" w:type="pct"/>
          </w:tcPr>
          <w:p w14:paraId="021E40E2" w14:textId="77777777" w:rsidR="005227F9" w:rsidRPr="00575219" w:rsidRDefault="005227F9" w:rsidP="00702223">
            <w:pPr>
              <w:rPr>
                <w:sz w:val="8"/>
                <w:szCs w:val="8"/>
              </w:rPr>
            </w:pPr>
          </w:p>
        </w:tc>
        <w:tc>
          <w:tcPr>
            <w:tcW w:w="99" w:type="pct"/>
            <w:tcBorders>
              <w:top w:val="single" w:sz="48" w:space="0" w:color="000000" w:themeColor="text1"/>
            </w:tcBorders>
            <w:shd w:val="clear" w:color="auto" w:fill="auto"/>
          </w:tcPr>
          <w:p w14:paraId="5DABCF54" w14:textId="77777777" w:rsidR="005227F9" w:rsidRPr="00575219" w:rsidRDefault="005227F9" w:rsidP="00702223">
            <w:pPr>
              <w:rPr>
                <w:sz w:val="8"/>
                <w:szCs w:val="8"/>
              </w:rPr>
            </w:pPr>
          </w:p>
        </w:tc>
        <w:tc>
          <w:tcPr>
            <w:tcW w:w="495" w:type="pct"/>
          </w:tcPr>
          <w:p w14:paraId="233DB052" w14:textId="77777777" w:rsidR="005227F9" w:rsidRPr="00575219" w:rsidRDefault="005227F9" w:rsidP="00702223">
            <w:pPr>
              <w:rPr>
                <w:sz w:val="8"/>
                <w:szCs w:val="8"/>
              </w:rPr>
            </w:pPr>
          </w:p>
        </w:tc>
        <w:tc>
          <w:tcPr>
            <w:tcW w:w="2305" w:type="pct"/>
            <w:gridSpan w:val="3"/>
            <w:vMerge/>
          </w:tcPr>
          <w:p w14:paraId="10A20C5D" w14:textId="77777777" w:rsidR="005227F9" w:rsidRPr="00575219" w:rsidRDefault="005227F9" w:rsidP="00702223">
            <w:pPr>
              <w:pStyle w:val="DateRange"/>
              <w:rPr>
                <w:sz w:val="8"/>
                <w:szCs w:val="8"/>
              </w:rPr>
            </w:pPr>
          </w:p>
        </w:tc>
      </w:tr>
      <w:tr w:rsidR="005227F9" w:rsidRPr="00575219" w14:paraId="69207CD8" w14:textId="77777777" w:rsidTr="005227F9">
        <w:trPr>
          <w:gridAfter w:val="1"/>
          <w:wAfter w:w="4" w:type="pct"/>
          <w:trHeight w:val="2304"/>
        </w:trPr>
        <w:tc>
          <w:tcPr>
            <w:tcW w:w="2097" w:type="pct"/>
            <w:gridSpan w:val="2"/>
          </w:tcPr>
          <w:p w14:paraId="0F04B3E5" w14:textId="10E4B38B" w:rsidR="005227F9" w:rsidRDefault="005227F9" w:rsidP="005227F9">
            <w:pPr>
              <w:pStyle w:val="Subtitle"/>
              <w:rPr>
                <w:color w:val="FFFFFF" w:themeColor="background1"/>
                <w:sz w:val="44"/>
                <w:szCs w:val="18"/>
              </w:rPr>
            </w:pPr>
            <w:r w:rsidRPr="00575219">
              <w:rPr>
                <w:color w:val="FFFFFF" w:themeColor="background1"/>
                <w:sz w:val="44"/>
                <w:szCs w:val="18"/>
              </w:rPr>
              <w:t>Education</w:t>
            </w:r>
          </w:p>
          <w:p w14:paraId="68044E82" w14:textId="77777777" w:rsidR="005F6E2F" w:rsidRPr="005F6E2F" w:rsidRDefault="005F6E2F" w:rsidP="005F6E2F"/>
          <w:p w14:paraId="6C23EA34" w14:textId="64D46EA3" w:rsidR="003017EB" w:rsidRPr="00575219" w:rsidRDefault="003017EB" w:rsidP="003017EB">
            <w:pPr>
              <w:rPr>
                <w:rFonts w:asciiTheme="majorHAnsi" w:hAnsiTheme="majorHAnsi"/>
                <w:b/>
                <w:bCs/>
                <w:color w:val="7CA655" w:themeColor="text2"/>
                <w:sz w:val="24"/>
                <w:szCs w:val="18"/>
              </w:rPr>
            </w:pPr>
            <w:r w:rsidRPr="00575219">
              <w:rPr>
                <w:rFonts w:asciiTheme="majorHAnsi" w:hAnsiTheme="majorHAnsi"/>
                <w:color w:val="7CA655" w:themeColor="text2"/>
                <w:sz w:val="24"/>
                <w:szCs w:val="18"/>
              </w:rPr>
              <w:t>Bachelor's Pass (202</w:t>
            </w:r>
            <w:r w:rsidR="00161895" w:rsidRPr="00575219">
              <w:rPr>
                <w:rFonts w:asciiTheme="majorHAnsi" w:hAnsiTheme="majorHAnsi"/>
                <w:color w:val="7CA655" w:themeColor="text2"/>
                <w:sz w:val="24"/>
                <w:szCs w:val="18"/>
              </w:rPr>
              <w:t>1</w:t>
            </w:r>
            <w:r w:rsidRPr="00575219">
              <w:rPr>
                <w:rFonts w:asciiTheme="majorHAnsi" w:hAnsiTheme="majorHAnsi"/>
                <w:color w:val="7CA655" w:themeColor="text2"/>
                <w:sz w:val="24"/>
                <w:szCs w:val="18"/>
              </w:rPr>
              <w:t>)</w:t>
            </w:r>
          </w:p>
          <w:p w14:paraId="18994E3F" w14:textId="6939DEC4" w:rsidR="003017EB" w:rsidRDefault="003017EB" w:rsidP="003017EB">
            <w:pPr>
              <w:rPr>
                <w:b/>
                <w:bCs/>
                <w:color w:val="FFFFFF" w:themeColor="background1"/>
                <w:sz w:val="20"/>
                <w:szCs w:val="18"/>
              </w:rPr>
            </w:pPr>
            <w:r w:rsidRPr="00575219">
              <w:rPr>
                <w:b/>
                <w:bCs/>
                <w:color w:val="FFFFFF" w:themeColor="background1"/>
                <w:sz w:val="20"/>
                <w:szCs w:val="18"/>
              </w:rPr>
              <w:t>Cape Academy of Mathematics, Science and Technology</w:t>
            </w:r>
          </w:p>
          <w:p w14:paraId="6EA46FB1" w14:textId="77777777" w:rsidR="005F6E2F" w:rsidRPr="00575219" w:rsidRDefault="005F6E2F" w:rsidP="003017EB">
            <w:pPr>
              <w:rPr>
                <w:color w:val="FFFFFF" w:themeColor="background1"/>
                <w:sz w:val="20"/>
                <w:szCs w:val="18"/>
              </w:rPr>
            </w:pPr>
          </w:p>
          <w:p w14:paraId="1E660D1B" w14:textId="4C11955B" w:rsidR="003017EB" w:rsidRPr="00575219" w:rsidRDefault="005227F9" w:rsidP="009F58A6">
            <w:pPr>
              <w:pStyle w:val="JobTitleandDegree"/>
              <w:rPr>
                <w:rStyle w:val="Greentext"/>
                <w:sz w:val="24"/>
                <w:szCs w:val="18"/>
              </w:rPr>
            </w:pPr>
            <w:r w:rsidRPr="00575219">
              <w:rPr>
                <w:color w:val="7CA655" w:themeColor="text2"/>
                <w:sz w:val="24"/>
                <w:szCs w:val="18"/>
              </w:rPr>
              <w:t>Diploma of Information, Communication and Technology (in progress)</w:t>
            </w:r>
          </w:p>
          <w:p w14:paraId="443A8159" w14:textId="5A34CD85" w:rsidR="005227F9" w:rsidRPr="00575219" w:rsidRDefault="005227F9" w:rsidP="002A5ECC">
            <w:pPr>
              <w:rPr>
                <w:sz w:val="20"/>
                <w:szCs w:val="18"/>
              </w:rPr>
            </w:pPr>
            <w:r w:rsidRPr="00575219">
              <w:rPr>
                <w:b/>
                <w:bCs/>
                <w:color w:val="FFFFFF" w:themeColor="background1"/>
                <w:sz w:val="20"/>
                <w:szCs w:val="18"/>
              </w:rPr>
              <w:t>Cape Peninsula University of Technology</w:t>
            </w:r>
            <w:r w:rsidRPr="00575219">
              <w:rPr>
                <w:sz w:val="20"/>
                <w:szCs w:val="18"/>
              </w:rPr>
              <w:br/>
            </w:r>
          </w:p>
        </w:tc>
        <w:tc>
          <w:tcPr>
            <w:tcW w:w="594" w:type="pct"/>
            <w:gridSpan w:val="2"/>
          </w:tcPr>
          <w:p w14:paraId="5C4C082C" w14:textId="5E780FC6" w:rsidR="005227F9" w:rsidRPr="00575219" w:rsidRDefault="005227F9" w:rsidP="005227F9">
            <w:pPr>
              <w:pStyle w:val="SkillsBullets"/>
              <w:numPr>
                <w:ilvl w:val="0"/>
                <w:numId w:val="0"/>
              </w:numPr>
              <w:rPr>
                <w:sz w:val="20"/>
                <w:szCs w:val="18"/>
              </w:rPr>
            </w:pPr>
          </w:p>
        </w:tc>
        <w:tc>
          <w:tcPr>
            <w:tcW w:w="2305" w:type="pct"/>
            <w:gridSpan w:val="3"/>
            <w:vMerge/>
          </w:tcPr>
          <w:p w14:paraId="6BE27146" w14:textId="77777777" w:rsidR="005227F9" w:rsidRPr="00575219" w:rsidRDefault="005227F9" w:rsidP="00702223">
            <w:pPr>
              <w:pStyle w:val="DateRange"/>
              <w:rPr>
                <w:sz w:val="20"/>
                <w:szCs w:val="28"/>
              </w:rPr>
            </w:pPr>
          </w:p>
        </w:tc>
      </w:tr>
    </w:tbl>
    <w:p w14:paraId="3CFFC40F" w14:textId="5FBEEA43" w:rsidR="00D87E03" w:rsidRPr="005227F9" w:rsidRDefault="00913A01" w:rsidP="00547E34">
      <w:r w:rsidRPr="00547E34">
        <w:rPr>
          <w:noProof/>
          <w:sz w:val="22"/>
          <w:szCs w:val="14"/>
          <w:lang w:val="en-AU" w:eastAsia="en-AU" w:bidi="ar-SA"/>
        </w:rPr>
        <mc:AlternateContent>
          <mc:Choice Requires="wpg">
            <w:drawing>
              <wp:anchor distT="0" distB="0" distL="114300" distR="114300" simplePos="0" relativeHeight="251669504" behindDoc="1" locked="1" layoutInCell="1" allowOverlap="1" wp14:anchorId="3140C4C4" wp14:editId="4C2A1005">
                <wp:simplePos x="0" y="0"/>
                <wp:positionH relativeFrom="column">
                  <wp:posOffset>-457835</wp:posOffset>
                </wp:positionH>
                <wp:positionV relativeFrom="paragraph">
                  <wp:posOffset>28575</wp:posOffset>
                </wp:positionV>
                <wp:extent cx="7589520" cy="10058400"/>
                <wp:effectExtent l="0" t="0" r="0" b="0"/>
                <wp:wrapNone/>
                <wp:docPr id="59" name="Group 59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9520" cy="10058400"/>
                          <a:chOff x="-15" y="0"/>
                          <a:chExt cx="11953" cy="15841"/>
                        </a:xfrm>
                      </wpg:grpSpPr>
                      <wpg:grpSp>
                        <wpg:cNvPr id="60" name="Group 46"/>
                        <wpg:cNvGrpSpPr>
                          <a:grpSpLocks/>
                        </wpg:cNvGrpSpPr>
                        <wpg:grpSpPr bwMode="auto">
                          <a:xfrm>
                            <a:off x="6569" y="0"/>
                            <a:ext cx="5369" cy="2980"/>
                            <a:chOff x="6586" y="0"/>
                            <a:chExt cx="5369" cy="2980"/>
                          </a:xfrm>
                        </wpg:grpSpPr>
                        <wps:wsp>
                          <wps:cNvPr id="61" name="AutoShape 47"/>
                          <wps:cNvSpPr>
                            <a:spLocks/>
                          </wps:cNvSpPr>
                          <wps:spPr bwMode="auto">
                            <a:xfrm>
                              <a:off x="6586" y="0"/>
                              <a:ext cx="3578" cy="2980"/>
                            </a:xfrm>
                            <a:custGeom>
                              <a:avLst/>
                              <a:gdLst>
                                <a:gd name="T0" fmla="+- 0 8372 6586"/>
                                <a:gd name="T1" fmla="*/ T0 w 3578"/>
                                <a:gd name="T2" fmla="*/ 591 h 2980"/>
                                <a:gd name="T3" fmla="+- 0 7780 6586"/>
                                <a:gd name="T4" fmla="*/ T3 w 3578"/>
                                <a:gd name="T5" fmla="*/ 0 h 2980"/>
                                <a:gd name="T6" fmla="+- 0 6586 6586"/>
                                <a:gd name="T7" fmla="*/ T6 w 3578"/>
                                <a:gd name="T8" fmla="*/ 0 h 2980"/>
                                <a:gd name="T9" fmla="+- 0 7774 6586"/>
                                <a:gd name="T10" fmla="*/ T9 w 3578"/>
                                <a:gd name="T11" fmla="*/ 1188 h 2980"/>
                                <a:gd name="T12" fmla="+- 0 8372 6586"/>
                                <a:gd name="T13" fmla="*/ T12 w 3578"/>
                                <a:gd name="T14" fmla="*/ 591 h 2980"/>
                                <a:gd name="T15" fmla="+- 0 10163 6586"/>
                                <a:gd name="T16" fmla="*/ T15 w 3578"/>
                                <a:gd name="T17" fmla="*/ 2383 h 2980"/>
                                <a:gd name="T18" fmla="+- 0 9566 6586"/>
                                <a:gd name="T19" fmla="*/ T18 w 3578"/>
                                <a:gd name="T20" fmla="*/ 1786 h 2980"/>
                                <a:gd name="T21" fmla="+- 0 8969 6586"/>
                                <a:gd name="T22" fmla="*/ T21 w 3578"/>
                                <a:gd name="T23" fmla="*/ 2383 h 2980"/>
                                <a:gd name="T24" fmla="+- 0 9566 6586"/>
                                <a:gd name="T25" fmla="*/ T24 w 3578"/>
                                <a:gd name="T26" fmla="*/ 2980 h 2980"/>
                                <a:gd name="T27" fmla="+- 0 10163 6586"/>
                                <a:gd name="T28" fmla="*/ T27 w 3578"/>
                                <a:gd name="T29" fmla="*/ 2383 h 2980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9" y="T20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5" y="T26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3578" h="2980">
                                  <a:moveTo>
                                    <a:pt x="1786" y="591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88" y="1188"/>
                                  </a:lnTo>
                                  <a:lnTo>
                                    <a:pt x="1786" y="591"/>
                                  </a:lnTo>
                                  <a:moveTo>
                                    <a:pt x="3577" y="2383"/>
                                  </a:moveTo>
                                  <a:lnTo>
                                    <a:pt x="2980" y="1786"/>
                                  </a:lnTo>
                                  <a:lnTo>
                                    <a:pt x="2383" y="2383"/>
                                  </a:lnTo>
                                  <a:lnTo>
                                    <a:pt x="2980" y="2980"/>
                                  </a:lnTo>
                                  <a:lnTo>
                                    <a:pt x="3577" y="2383"/>
                                  </a:lnTo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48"/>
                          <wps:cNvSpPr>
                            <a:spLocks/>
                          </wps:cNvSpPr>
                          <wps:spPr bwMode="auto">
                            <a:xfrm>
                              <a:off x="7177" y="1188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7774 7177"/>
                                <a:gd name="T1" fmla="*/ T0 w 1792"/>
                                <a:gd name="T2" fmla="+- 0 1188 1188"/>
                                <a:gd name="T3" fmla="*/ 1188 h 1792"/>
                                <a:gd name="T4" fmla="+- 0 7177 7177"/>
                                <a:gd name="T5" fmla="*/ T4 w 1792"/>
                                <a:gd name="T6" fmla="+- 0 1786 1188"/>
                                <a:gd name="T7" fmla="*/ 1786 h 1792"/>
                                <a:gd name="T8" fmla="+- 0 8372 7177"/>
                                <a:gd name="T9" fmla="*/ T8 w 1792"/>
                                <a:gd name="T10" fmla="+- 0 2980 1188"/>
                                <a:gd name="T11" fmla="*/ 2980 h 1792"/>
                                <a:gd name="T12" fmla="+- 0 8969 7177"/>
                                <a:gd name="T13" fmla="*/ T12 w 1792"/>
                                <a:gd name="T14" fmla="+- 0 2383 1188"/>
                                <a:gd name="T15" fmla="*/ 2383 h 1792"/>
                                <a:gd name="T16" fmla="+- 0 7774 7177"/>
                                <a:gd name="T17" fmla="*/ T16 w 1792"/>
                                <a:gd name="T18" fmla="+- 0 1188 1188"/>
                                <a:gd name="T19" fmla="*/ 1188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7" y="0"/>
                                  </a:moveTo>
                                  <a:lnTo>
                                    <a:pt x="0" y="598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49"/>
                          <wps:cNvSpPr>
                            <a:spLocks/>
                          </wps:cNvSpPr>
                          <wps:spPr bwMode="auto">
                            <a:xfrm>
                              <a:off x="8974" y="0"/>
                              <a:ext cx="1183" cy="592"/>
                            </a:xfrm>
                            <a:custGeom>
                              <a:avLst/>
                              <a:gdLst>
                                <a:gd name="T0" fmla="+- 0 10158 8975"/>
                                <a:gd name="T1" fmla="*/ T0 w 1183"/>
                                <a:gd name="T2" fmla="*/ 0 h 592"/>
                                <a:gd name="T3" fmla="+- 0 8975 8975"/>
                                <a:gd name="T4" fmla="*/ T3 w 1183"/>
                                <a:gd name="T5" fmla="*/ 0 h 592"/>
                                <a:gd name="T6" fmla="+- 0 9566 8975"/>
                                <a:gd name="T7" fmla="*/ T6 w 1183"/>
                                <a:gd name="T8" fmla="*/ 591 h 592"/>
                                <a:gd name="T9" fmla="+- 0 10158 8975"/>
                                <a:gd name="T10" fmla="*/ T9 w 1183"/>
                                <a:gd name="T11" fmla="*/ 0 h 592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183" h="592">
                                  <a:moveTo>
                                    <a:pt x="118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91" y="591"/>
                                  </a:lnTo>
                                  <a:lnTo>
                                    <a:pt x="11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50"/>
                          <wps:cNvSpPr>
                            <a:spLocks/>
                          </wps:cNvSpPr>
                          <wps:spPr bwMode="auto">
                            <a:xfrm>
                              <a:off x="7774" y="591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8372 7774"/>
                                <a:gd name="T1" fmla="*/ T0 w 1792"/>
                                <a:gd name="T2" fmla="+- 0 591 591"/>
                                <a:gd name="T3" fmla="*/ 591 h 1792"/>
                                <a:gd name="T4" fmla="+- 0 7774 7774"/>
                                <a:gd name="T5" fmla="*/ T4 w 1792"/>
                                <a:gd name="T6" fmla="+- 0 1188 591"/>
                                <a:gd name="T7" fmla="*/ 1188 h 1792"/>
                                <a:gd name="T8" fmla="+- 0 8969 7774"/>
                                <a:gd name="T9" fmla="*/ T8 w 1792"/>
                                <a:gd name="T10" fmla="+- 0 2383 591"/>
                                <a:gd name="T11" fmla="*/ 2383 h 1792"/>
                                <a:gd name="T12" fmla="+- 0 9566 7774"/>
                                <a:gd name="T13" fmla="*/ T12 w 1792"/>
                                <a:gd name="T14" fmla="+- 0 1786 591"/>
                                <a:gd name="T15" fmla="*/ 1786 h 1792"/>
                                <a:gd name="T16" fmla="+- 0 8372 7774"/>
                                <a:gd name="T17" fmla="*/ T16 w 1792"/>
                                <a:gd name="T18" fmla="+- 0 591 591"/>
                                <a:gd name="T19" fmla="*/ 591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8" y="0"/>
                                  </a:moveTo>
                                  <a:lnTo>
                                    <a:pt x="0" y="597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51"/>
                          <wps:cNvSpPr>
                            <a:spLocks/>
                          </wps:cNvSpPr>
                          <wps:spPr bwMode="auto">
                            <a:xfrm>
                              <a:off x="10760" y="591"/>
                              <a:ext cx="1195" cy="1195"/>
                            </a:xfrm>
                            <a:custGeom>
                              <a:avLst/>
                              <a:gdLst>
                                <a:gd name="T0" fmla="+- 0 10760 10760"/>
                                <a:gd name="T1" fmla="*/ T0 w 1195"/>
                                <a:gd name="T2" fmla="+- 0 591 591"/>
                                <a:gd name="T3" fmla="*/ 591 h 1195"/>
                                <a:gd name="T4" fmla="+- 0 11955 10760"/>
                                <a:gd name="T5" fmla="*/ T4 w 1195"/>
                                <a:gd name="T6" fmla="+- 0 1786 591"/>
                                <a:gd name="T7" fmla="*/ 1786 h 1195"/>
                                <a:gd name="T8" fmla="+- 0 10760 10760"/>
                                <a:gd name="T9" fmla="*/ T8 w 1195"/>
                                <a:gd name="T10" fmla="+- 0 591 591"/>
                                <a:gd name="T11" fmla="*/ 591 h 119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195" h="1195">
                                  <a:moveTo>
                                    <a:pt x="0" y="0"/>
                                  </a:moveTo>
                                  <a:lnTo>
                                    <a:pt x="1195" y="119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5D3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52"/>
                          <wps:cNvSpPr>
                            <a:spLocks/>
                          </wps:cNvSpPr>
                          <wps:spPr bwMode="auto">
                            <a:xfrm>
                              <a:off x="9566" y="591"/>
                              <a:ext cx="2389" cy="2389"/>
                            </a:xfrm>
                            <a:custGeom>
                              <a:avLst/>
                              <a:gdLst>
                                <a:gd name="T0" fmla="+- 0 10760 9566"/>
                                <a:gd name="T1" fmla="*/ T0 w 2389"/>
                                <a:gd name="T2" fmla="+- 0 591 591"/>
                                <a:gd name="T3" fmla="*/ 591 h 2389"/>
                                <a:gd name="T4" fmla="+- 0 9566 9566"/>
                                <a:gd name="T5" fmla="*/ T4 w 2389"/>
                                <a:gd name="T6" fmla="+- 0 1786 591"/>
                                <a:gd name="T7" fmla="*/ 1786 h 2389"/>
                                <a:gd name="T8" fmla="+- 0 10760 9566"/>
                                <a:gd name="T9" fmla="*/ T8 w 2389"/>
                                <a:gd name="T10" fmla="+- 0 2980 591"/>
                                <a:gd name="T11" fmla="*/ 2980 h 2389"/>
                                <a:gd name="T12" fmla="+- 0 11955 9566"/>
                                <a:gd name="T13" fmla="*/ T12 w 2389"/>
                                <a:gd name="T14" fmla="+- 0 1786 591"/>
                                <a:gd name="T15" fmla="*/ 1786 h 2389"/>
                                <a:gd name="T16" fmla="+- 0 10760 9566"/>
                                <a:gd name="T17" fmla="*/ T16 w 2389"/>
                                <a:gd name="T18" fmla="+- 0 591 591"/>
                                <a:gd name="T19" fmla="*/ 591 h 2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389" h="2389">
                                  <a:moveTo>
                                    <a:pt x="1194" y="0"/>
                                  </a:moveTo>
                                  <a:lnTo>
                                    <a:pt x="0" y="1195"/>
                                  </a:lnTo>
                                  <a:lnTo>
                                    <a:pt x="1194" y="2389"/>
                                  </a:lnTo>
                                  <a:lnTo>
                                    <a:pt x="2389" y="1195"/>
                                  </a:lnTo>
                                  <a:lnTo>
                                    <a:pt x="119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7" name="Group 53"/>
                        <wpg:cNvGrpSpPr>
                          <a:grpSpLocks/>
                        </wpg:cNvGrpSpPr>
                        <wpg:grpSpPr bwMode="auto">
                          <a:xfrm>
                            <a:off x="-15" y="12290"/>
                            <a:ext cx="3551" cy="3551"/>
                            <a:chOff x="0" y="12290"/>
                            <a:chExt cx="3551" cy="3551"/>
                          </a:xfrm>
                        </wpg:grpSpPr>
                        <wps:wsp>
                          <wps:cNvPr id="68" name="Freeform 54"/>
                          <wps:cNvSpPr>
                            <a:spLocks/>
                          </wps:cNvSpPr>
                          <wps:spPr bwMode="auto">
                            <a:xfrm>
                              <a:off x="0" y="12289"/>
                              <a:ext cx="1789" cy="2386"/>
                            </a:xfrm>
                            <a:custGeom>
                              <a:avLst/>
                              <a:gdLst>
                                <a:gd name="T0" fmla="*/ 0 w 1789"/>
                                <a:gd name="T1" fmla="+- 0 12290 12290"/>
                                <a:gd name="T2" fmla="*/ 12290 h 2386"/>
                                <a:gd name="T3" fmla="*/ 0 w 1789"/>
                                <a:gd name="T4" fmla="+- 0 13484 12290"/>
                                <a:gd name="T5" fmla="*/ 13484 h 2386"/>
                                <a:gd name="T6" fmla="*/ 1192 w 1789"/>
                                <a:gd name="T7" fmla="+- 0 14676 12290"/>
                                <a:gd name="T8" fmla="*/ 14676 h 2386"/>
                                <a:gd name="T9" fmla="*/ 1789 w 1789"/>
                                <a:gd name="T10" fmla="+- 0 14079 12290"/>
                                <a:gd name="T11" fmla="*/ 14079 h 2386"/>
                                <a:gd name="T12" fmla="*/ 0 w 1789"/>
                                <a:gd name="T13" fmla="+- 0 12290 12290"/>
                                <a:gd name="T14" fmla="*/ 12290 h 2386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789" h="2386">
                                  <a:moveTo>
                                    <a:pt x="0" y="0"/>
                                  </a:moveTo>
                                  <a:lnTo>
                                    <a:pt x="0" y="1194"/>
                                  </a:lnTo>
                                  <a:lnTo>
                                    <a:pt x="1192" y="2386"/>
                                  </a:lnTo>
                                  <a:lnTo>
                                    <a:pt x="1789" y="17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Freeform 55"/>
                          <wps:cNvSpPr>
                            <a:spLocks/>
                          </wps:cNvSpPr>
                          <wps:spPr bwMode="auto">
                            <a:xfrm>
                              <a:off x="0" y="14678"/>
                              <a:ext cx="1162" cy="1162"/>
                            </a:xfrm>
                            <a:custGeom>
                              <a:avLst/>
                              <a:gdLst>
                                <a:gd name="T0" fmla="*/ 0 w 1162"/>
                                <a:gd name="T1" fmla="+- 0 14679 14679"/>
                                <a:gd name="T2" fmla="*/ 14679 h 1162"/>
                                <a:gd name="T3" fmla="*/ 0 w 1162"/>
                                <a:gd name="T4" fmla="+- 0 15840 14679"/>
                                <a:gd name="T5" fmla="*/ 15840 h 1162"/>
                                <a:gd name="T6" fmla="*/ 1161 w 1162"/>
                                <a:gd name="T7" fmla="+- 0 15840 14679"/>
                                <a:gd name="T8" fmla="*/ 15840 h 1162"/>
                                <a:gd name="T9" fmla="*/ 0 w 1162"/>
                                <a:gd name="T10" fmla="+- 0 14679 14679"/>
                                <a:gd name="T11" fmla="*/ 14679 h 1162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162" h="1162">
                                  <a:moveTo>
                                    <a:pt x="0" y="0"/>
                                  </a:moveTo>
                                  <a:lnTo>
                                    <a:pt x="0" y="1161"/>
                                  </a:lnTo>
                                  <a:lnTo>
                                    <a:pt x="1161" y="116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Freeform 56"/>
                          <wps:cNvSpPr>
                            <a:spLocks/>
                          </wps:cNvSpPr>
                          <wps:spPr bwMode="auto">
                            <a:xfrm>
                              <a:off x="2385" y="14675"/>
                              <a:ext cx="1165" cy="1165"/>
                            </a:xfrm>
                            <a:custGeom>
                              <a:avLst/>
                              <a:gdLst>
                                <a:gd name="T0" fmla="+- 0 2386 2386"/>
                                <a:gd name="T1" fmla="*/ T0 w 1165"/>
                                <a:gd name="T2" fmla="+- 0 14675 14675"/>
                                <a:gd name="T3" fmla="*/ 14675 h 1165"/>
                                <a:gd name="T4" fmla="+- 0 3550 2386"/>
                                <a:gd name="T5" fmla="*/ T4 w 1165"/>
                                <a:gd name="T6" fmla="+- 0 15840 14675"/>
                                <a:gd name="T7" fmla="*/ 15840 h 1165"/>
                                <a:gd name="T8" fmla="+- 0 2386 2386"/>
                                <a:gd name="T9" fmla="*/ T8 w 1165"/>
                                <a:gd name="T10" fmla="+- 0 14675 14675"/>
                                <a:gd name="T11" fmla="*/ 14675 h 11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165" h="1165">
                                  <a:moveTo>
                                    <a:pt x="0" y="0"/>
                                  </a:moveTo>
                                  <a:lnTo>
                                    <a:pt x="1164" y="11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5D3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Freeform 57"/>
                          <wps:cNvSpPr>
                            <a:spLocks/>
                          </wps:cNvSpPr>
                          <wps:spPr bwMode="auto">
                            <a:xfrm>
                              <a:off x="1221" y="14675"/>
                              <a:ext cx="2330" cy="1165"/>
                            </a:xfrm>
                            <a:custGeom>
                              <a:avLst/>
                              <a:gdLst>
                                <a:gd name="T0" fmla="+- 0 2386 1221"/>
                                <a:gd name="T1" fmla="*/ T0 w 2330"/>
                                <a:gd name="T2" fmla="+- 0 14676 14676"/>
                                <a:gd name="T3" fmla="*/ 14676 h 1165"/>
                                <a:gd name="T4" fmla="+- 0 1221 1221"/>
                                <a:gd name="T5" fmla="*/ T4 w 2330"/>
                                <a:gd name="T6" fmla="+- 0 15840 14676"/>
                                <a:gd name="T7" fmla="*/ 15840 h 1165"/>
                                <a:gd name="T8" fmla="+- 0 3550 1221"/>
                                <a:gd name="T9" fmla="*/ T8 w 2330"/>
                                <a:gd name="T10" fmla="+- 0 15840 14676"/>
                                <a:gd name="T11" fmla="*/ 15840 h 1165"/>
                                <a:gd name="T12" fmla="+- 0 2386 1221"/>
                                <a:gd name="T13" fmla="*/ T12 w 2330"/>
                                <a:gd name="T14" fmla="+- 0 14676 14676"/>
                                <a:gd name="T15" fmla="*/ 14676 h 11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330" h="1165">
                                  <a:moveTo>
                                    <a:pt x="1165" y="0"/>
                                  </a:moveTo>
                                  <a:lnTo>
                                    <a:pt x="0" y="1164"/>
                                  </a:lnTo>
                                  <a:lnTo>
                                    <a:pt x="2329" y="1164"/>
                                  </a:lnTo>
                                  <a:lnTo>
                                    <a:pt x="11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3F2F7A" id="Group 59" o:spid="_x0000_s1026" alt="Decorative" style="position:absolute;margin-left:-36.05pt;margin-top:2.25pt;width:597.6pt;height:11in;z-index:-251646976" coordorigin="-15" coordsize="11953,15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">
                <v:group id="Group 46" o:spid="_x0000_s1027" style="position:absolute;left:6569;width:5369;height:2980" coordorigin="6586" coordsize="5369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shape id="AutoShape 47" o:spid="_x0000_s1028" style="position:absolute;left:6586;width:3578;height:2980;visibility:visible;mso-wrap-style:square;v-text-anchor:top" coordsize="3578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" path="m1786,591l1194,,,,1188,1188,1786,591m3577,2383l2980,1786r-597,597l2980,2980r597,-597e" fillcolor="#4495a2 [3206]" stroked="f">
                    <v:path arrowok="t" o:connecttype="custom" o:connectlocs="1786,591;1194,0;0,0;1188,1188;1786,591;3577,2383;2980,1786;2383,2383;2980,2980;3577,2383" o:connectangles="0,0,0,0,0,0,0,0,0,0"/>
                  </v:shape>
                  <v:shape id="Freeform 48" o:spid="_x0000_s1029" style="position:absolute;left:7177;top:1188;width:1792;height:1792;visibility:visible;mso-wrap-style:square;v-text-anchor:top" coordsize="1792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" path="m597,l,598,1195,1792r597,-597l597,xe" fillcolor="#e06742 [3208]" stroked="f">
                    <v:path arrowok="t" o:connecttype="custom" o:connectlocs="597,1188;0,1786;1195,2980;1792,2383;597,1188" o:connectangles="0,0,0,0,0"/>
                  </v:shape>
                  <v:shape id="Freeform 49" o:spid="_x0000_s1030" style="position:absolute;left:8974;width:1183;height:592;visibility:visible;mso-wrap-style:square;v-text-anchor:top" coordsize="1183,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" path="m1183,l,,591,591,1183,xe" fillcolor="#4495a2 [3206]" stroked="f">
                    <v:path arrowok="t" o:connecttype="custom" o:connectlocs="1183,0;0,0;591,591;1183,0" o:connectangles="0,0,0,0"/>
                  </v:shape>
                  <v:shape id="Freeform 50" o:spid="_x0000_s1031" style="position:absolute;left:7774;top:591;width:1792;height:1792;visibility:visible;mso-wrap-style:square;v-text-anchor:top" coordsize="1792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" path="m598,l,597,1195,1792r597,-597l598,xe" fillcolor="#aa5881 [3207]" stroked="f">
                    <v:path arrowok="t" o:connecttype="custom" o:connectlocs="598,591;0,1188;1195,2383;1792,1786;598,591" o:connectangles="0,0,0,0,0"/>
                  </v:shape>
                  <v:shape id="Freeform 51" o:spid="_x0000_s1032" style="position:absolute;left:10760;top:591;width:1195;height:1195;visibility:visible;mso-wrap-style:square;v-text-anchor:top" coordsize="1195,1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" path="m,l1195,1195,,xe" fillcolor="#f15d35" stroked="f">
                    <v:path arrowok="t" o:connecttype="custom" o:connectlocs="0,591;1195,1786;0,591" o:connectangles="0,0,0"/>
                  </v:shape>
                  <v:shape id="Freeform 52" o:spid="_x0000_s1033" style="position:absolute;left:9566;top:591;width:2389;height:2389;visibility:visible;mso-wrap-style:square;v-text-anchor:top" coordsize="2389,2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" path="m1194,l,1195,1194,2389,2389,1195,1194,xe" fillcolor="#e06742 [3208]" stroked="f">
                    <v:path arrowok="t" o:connecttype="custom" o:connectlocs="1194,591;0,1786;1194,2980;2389,1786;1194,591" o:connectangles="0,0,0,0,0"/>
                  </v:shape>
                </v:group>
                <v:group id="Group 53" o:spid="_x0000_s1034" style="position:absolute;left:-15;top:12290;width:3551;height:3551" coordorigin=",12290" coordsize="3551,3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shape id="Freeform 54" o:spid="_x0000_s1035" style="position:absolute;top:12289;width:1789;height:2386;visibility:visible;mso-wrap-style:square;v-text-anchor:top" coordsize="1789,2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" path="m,l,1194,1192,2386r597,-597l,xe" fillcolor="#4495a2 [3206]" stroked="f">
                    <v:path arrowok="t" o:connecttype="custom" o:connectlocs="0,12290;0,13484;1192,14676;1789,14079;0,12290" o:connectangles="0,0,0,0,0"/>
                  </v:shape>
                  <v:shape id="Freeform 55" o:spid="_x0000_s1036" style="position:absolute;top:14678;width:1162;height:1162;visibility:visible;mso-wrap-style:square;v-text-anchor:top" coordsize="1162,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" path="m,l,1161r1161,l,xe" fillcolor="#aa5881 [3207]" stroked="f">
                    <v:path arrowok="t" o:connecttype="custom" o:connectlocs="0,14679;0,15840;1161,15840;0,14679" o:connectangles="0,0,0,0"/>
                  </v:shape>
                  <v:shape id="Freeform 56" o:spid="_x0000_s1037" style="position:absolute;left:2385;top:14675;width:1165;height:1165;visibility:visible;mso-wrap-style:square;v-text-anchor:top" coordsize="1165,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" path="m,l1164,1165,,xe" fillcolor="#f15d35" stroked="f">
                    <v:path arrowok="t" o:connecttype="custom" o:connectlocs="0,14675;1164,15840;0,14675" o:connectangles="0,0,0"/>
                  </v:shape>
                  <v:shape id="Freeform 57" o:spid="_x0000_s1038" style="position:absolute;left:1221;top:14675;width:2330;height:1165;visibility:visible;mso-wrap-style:square;v-text-anchor:top" coordsize="2330,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" path="m1165,l,1164r2329,l1165,xe" fillcolor="#e06742 [3208]" stroked="f">
                    <v:path arrowok="t" o:connecttype="custom" o:connectlocs="1165,14676;0,15840;2329,15840;1165,14676" o:connectangles="0,0,0,0"/>
                  </v:shape>
                </v:group>
                <w10:anchorlock/>
              </v:group>
            </w:pict>
          </mc:Fallback>
        </mc:AlternateContent>
      </w:r>
    </w:p>
    <w:sectPr w:rsidR="00D87E03" w:rsidRPr="005227F9" w:rsidSect="00913A01">
      <w:pgSz w:w="12240" w:h="15840"/>
      <w:pgMar w:top="1440" w:right="734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24101E" w14:textId="77777777" w:rsidR="009533F8" w:rsidRDefault="009533F8" w:rsidP="00B11DD2">
      <w:pPr>
        <w:spacing w:line="240" w:lineRule="auto"/>
      </w:pPr>
      <w:r>
        <w:separator/>
      </w:r>
    </w:p>
  </w:endnote>
  <w:endnote w:type="continuationSeparator" w:id="0">
    <w:p w14:paraId="145E788C" w14:textId="77777777" w:rsidR="009533F8" w:rsidRDefault="009533F8" w:rsidP="00B11D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F4F031" w14:textId="77777777" w:rsidR="009533F8" w:rsidRDefault="009533F8" w:rsidP="00B11DD2">
      <w:pPr>
        <w:spacing w:line="240" w:lineRule="auto"/>
      </w:pPr>
      <w:r>
        <w:separator/>
      </w:r>
    </w:p>
  </w:footnote>
  <w:footnote w:type="continuationSeparator" w:id="0">
    <w:p w14:paraId="7A7A719F" w14:textId="77777777" w:rsidR="009533F8" w:rsidRDefault="009533F8" w:rsidP="00B11DD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320A5C9A"/>
    <w:multiLevelType w:val="hybridMultilevel"/>
    <w:tmpl w:val="8078F82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F708A8"/>
    <w:multiLevelType w:val="multilevel"/>
    <w:tmpl w:val="97CCE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7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2018269283">
    <w:abstractNumId w:val="2"/>
  </w:num>
  <w:num w:numId="2" w16cid:durableId="506752111">
    <w:abstractNumId w:val="6"/>
  </w:num>
  <w:num w:numId="3" w16cid:durableId="680086142">
    <w:abstractNumId w:val="5"/>
  </w:num>
  <w:num w:numId="4" w16cid:durableId="1317420533">
    <w:abstractNumId w:val="0"/>
  </w:num>
  <w:num w:numId="5" w16cid:durableId="1039086442">
    <w:abstractNumId w:val="1"/>
  </w:num>
  <w:num w:numId="6" w16cid:durableId="1227689584">
    <w:abstractNumId w:val="7"/>
  </w:num>
  <w:num w:numId="7" w16cid:durableId="506790630">
    <w:abstractNumId w:val="4"/>
  </w:num>
  <w:num w:numId="8" w16cid:durableId="16934106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>
      <o:colormru v:ext="edit" colors="#242424,#262626"/>
    </o:shapedefaults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7F9"/>
    <w:rsid w:val="000076E8"/>
    <w:rsid w:val="000342D8"/>
    <w:rsid w:val="00080677"/>
    <w:rsid w:val="000A3E8A"/>
    <w:rsid w:val="00111978"/>
    <w:rsid w:val="001217BF"/>
    <w:rsid w:val="00161895"/>
    <w:rsid w:val="00163133"/>
    <w:rsid w:val="001A4837"/>
    <w:rsid w:val="001C4F25"/>
    <w:rsid w:val="00290717"/>
    <w:rsid w:val="002A5ECC"/>
    <w:rsid w:val="002C56C8"/>
    <w:rsid w:val="002D4726"/>
    <w:rsid w:val="003017EB"/>
    <w:rsid w:val="00340C75"/>
    <w:rsid w:val="003573DD"/>
    <w:rsid w:val="003E6D64"/>
    <w:rsid w:val="00465C3C"/>
    <w:rsid w:val="00504D12"/>
    <w:rsid w:val="005227F9"/>
    <w:rsid w:val="00547E34"/>
    <w:rsid w:val="00564E4D"/>
    <w:rsid w:val="00572FC9"/>
    <w:rsid w:val="00575219"/>
    <w:rsid w:val="005D49CA"/>
    <w:rsid w:val="005F6E2F"/>
    <w:rsid w:val="006073AB"/>
    <w:rsid w:val="006123CC"/>
    <w:rsid w:val="006309F2"/>
    <w:rsid w:val="00702223"/>
    <w:rsid w:val="00721C3B"/>
    <w:rsid w:val="00722308"/>
    <w:rsid w:val="00730420"/>
    <w:rsid w:val="00743A23"/>
    <w:rsid w:val="007466F4"/>
    <w:rsid w:val="00754874"/>
    <w:rsid w:val="00762950"/>
    <w:rsid w:val="0079403D"/>
    <w:rsid w:val="007D59EB"/>
    <w:rsid w:val="007E4549"/>
    <w:rsid w:val="007F14E6"/>
    <w:rsid w:val="007F2B01"/>
    <w:rsid w:val="00851431"/>
    <w:rsid w:val="008539E9"/>
    <w:rsid w:val="0086291E"/>
    <w:rsid w:val="008A08F0"/>
    <w:rsid w:val="00913A01"/>
    <w:rsid w:val="009220BC"/>
    <w:rsid w:val="009422C6"/>
    <w:rsid w:val="009533F8"/>
    <w:rsid w:val="009D7AD8"/>
    <w:rsid w:val="009E4267"/>
    <w:rsid w:val="009F58A6"/>
    <w:rsid w:val="00A635D5"/>
    <w:rsid w:val="00A75868"/>
    <w:rsid w:val="00A82D03"/>
    <w:rsid w:val="00AB4245"/>
    <w:rsid w:val="00AE0078"/>
    <w:rsid w:val="00B037D4"/>
    <w:rsid w:val="00B11DD2"/>
    <w:rsid w:val="00B41539"/>
    <w:rsid w:val="00B51D00"/>
    <w:rsid w:val="00B64619"/>
    <w:rsid w:val="00B80CFA"/>
    <w:rsid w:val="00B80EE9"/>
    <w:rsid w:val="00B84623"/>
    <w:rsid w:val="00BA14BA"/>
    <w:rsid w:val="00BA4C33"/>
    <w:rsid w:val="00BE191C"/>
    <w:rsid w:val="00C33B69"/>
    <w:rsid w:val="00C403E9"/>
    <w:rsid w:val="00C61521"/>
    <w:rsid w:val="00C67A30"/>
    <w:rsid w:val="00C764ED"/>
    <w:rsid w:val="00C8183F"/>
    <w:rsid w:val="00C83E97"/>
    <w:rsid w:val="00C85B84"/>
    <w:rsid w:val="00C97393"/>
    <w:rsid w:val="00CC77D2"/>
    <w:rsid w:val="00CF130A"/>
    <w:rsid w:val="00CF76FF"/>
    <w:rsid w:val="00D322E1"/>
    <w:rsid w:val="00D61D47"/>
    <w:rsid w:val="00D87E03"/>
    <w:rsid w:val="00DE07DD"/>
    <w:rsid w:val="00DF1B5A"/>
    <w:rsid w:val="00DF20F6"/>
    <w:rsid w:val="00E6525B"/>
    <w:rsid w:val="00E930E1"/>
    <w:rsid w:val="00E97CB2"/>
    <w:rsid w:val="00EA0DCE"/>
    <w:rsid w:val="00ED6E70"/>
    <w:rsid w:val="00EE459E"/>
    <w:rsid w:val="00EF10F2"/>
    <w:rsid w:val="00F06E5C"/>
    <w:rsid w:val="00F41ACF"/>
    <w:rsid w:val="00F5689F"/>
    <w:rsid w:val="00F7064C"/>
    <w:rsid w:val="00F80C26"/>
    <w:rsid w:val="00FA3C8D"/>
    <w:rsid w:val="00FA5C3F"/>
    <w:rsid w:val="00FC290D"/>
    <w:rsid w:val="00FC78D4"/>
    <w:rsid w:val="00FD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242424,#262626"/>
    </o:shapedefaults>
    <o:shapelayout v:ext="edit">
      <o:idmap v:ext="edit" data="2"/>
    </o:shapelayout>
  </w:shapeDefaults>
  <w:decimalSymbol w:val=","/>
  <w:listSeparator w:val=","/>
  <w14:docId w14:val="6FD59328"/>
  <w15:docId w15:val="{5EF4A310-0D9A-43DB-8E5F-CF4D18CE1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3AB"/>
    <w:pPr>
      <w:spacing w:line="312" w:lineRule="auto"/>
    </w:pPr>
    <w:rPr>
      <w:rFonts w:eastAsia="Arial" w:cs="Arial"/>
      <w:color w:val="231F20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CC77D2"/>
    <w:pPr>
      <w:spacing w:before="240" w:line="240" w:lineRule="auto"/>
      <w:outlineLvl w:val="0"/>
    </w:pPr>
    <w:rPr>
      <w:b/>
      <w:bCs/>
      <w:color w:val="auto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semiHidden/>
    <w:rsid w:val="006073AB"/>
    <w:rPr>
      <w:rFonts w:eastAsia="Arial" w:cs="Arial"/>
      <w:b/>
      <w:bCs/>
      <w:sz w:val="18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odyContactInfo">
    <w:name w:val="Body Contact Info"/>
    <w:basedOn w:val="BodyText"/>
    <w:qFormat/>
    <w:rsid w:val="006073AB"/>
    <w:pPr>
      <w:spacing w:before="40" w:line="360" w:lineRule="auto"/>
    </w:pPr>
    <w:rPr>
      <w:color w:val="auto"/>
    </w:rPr>
  </w:style>
  <w:style w:type="paragraph" w:customStyle="1" w:styleId="SkillsBullets">
    <w:name w:val="Skills Bullets"/>
    <w:basedOn w:val="BulletsSkills"/>
    <w:qFormat/>
    <w:rsid w:val="00AB4245"/>
    <w:pPr>
      <w:spacing w:before="240" w:line="312" w:lineRule="auto"/>
      <w:contextualSpacing/>
    </w:pPr>
  </w:style>
  <w:style w:type="paragraph" w:customStyle="1" w:styleId="BulletsSkills">
    <w:name w:val="Bullets Skills"/>
    <w:basedOn w:val="Body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9F58A6"/>
    <w:pPr>
      <w:spacing w:before="27" w:after="240" w:line="216" w:lineRule="auto"/>
      <w:outlineLvl w:val="0"/>
    </w:pPr>
    <w:rPr>
      <w:rFonts w:asciiTheme="majorHAnsi" w:hAnsiTheme="majorHAnsi"/>
      <w:b/>
      <w:sz w:val="96"/>
    </w:rPr>
  </w:style>
  <w:style w:type="character" w:customStyle="1" w:styleId="TitleChar">
    <w:name w:val="Title Char"/>
    <w:basedOn w:val="DefaultParagraphFont"/>
    <w:link w:val="Title"/>
    <w:uiPriority w:val="10"/>
    <w:rsid w:val="009F58A6"/>
    <w:rPr>
      <w:rFonts w:asciiTheme="majorHAnsi" w:eastAsia="Arial" w:hAnsiTheme="majorHAnsi" w:cs="Arial"/>
      <w:b/>
      <w:color w:val="231F20"/>
      <w:sz w:val="96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qFormat/>
    <w:rsid w:val="009F58A6"/>
    <w:pPr>
      <w:spacing w:line="240" w:lineRule="auto"/>
      <w:ind w:left="0"/>
    </w:pPr>
    <w:rPr>
      <w:rFonts w:asciiTheme="majorHAnsi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9F58A6"/>
    <w:rPr>
      <w:rFonts w:asciiTheme="majorHAnsi" w:eastAsia="Arial" w:hAnsiTheme="majorHAnsi" w:cs="Arial"/>
      <w:color w:val="231F20"/>
      <w:sz w:val="43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F5689F"/>
    <w:rPr>
      <w:color w:val="4495A2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ObjectiveHeading">
    <w:name w:val="Objective Heading"/>
    <w:basedOn w:val="Normal"/>
    <w:qFormat/>
    <w:rsid w:val="00913A01"/>
    <w:pPr>
      <w:spacing w:before="240"/>
      <w:ind w:left="14"/>
    </w:pPr>
    <w:rPr>
      <w:b/>
      <w:bCs/>
      <w:color w:val="auto"/>
      <w:szCs w:val="20"/>
    </w:rPr>
  </w:style>
  <w:style w:type="paragraph" w:customStyle="1" w:styleId="DateRange">
    <w:name w:val="Date Range"/>
    <w:basedOn w:val="Normal"/>
    <w:qFormat/>
    <w:rsid w:val="006073AB"/>
    <w:pPr>
      <w:spacing w:before="240" w:line="240" w:lineRule="auto"/>
    </w:pPr>
    <w:rPr>
      <w:szCs w:val="24"/>
    </w:rPr>
  </w:style>
  <w:style w:type="paragraph" w:customStyle="1" w:styleId="JobTitleandDegree">
    <w:name w:val="Job Title and Degree"/>
    <w:basedOn w:val="Normal"/>
    <w:qFormat/>
    <w:rsid w:val="009F58A6"/>
    <w:pPr>
      <w:spacing w:before="100" w:line="240" w:lineRule="auto"/>
    </w:pPr>
    <w:rPr>
      <w:rFonts w:asciiTheme="majorHAnsi" w:hAnsiTheme="majorHAnsi"/>
      <w:sz w:val="22"/>
    </w:rPr>
  </w:style>
  <w:style w:type="character" w:customStyle="1" w:styleId="Greentext">
    <w:name w:val="Green text"/>
    <w:uiPriority w:val="1"/>
    <w:qFormat/>
    <w:rsid w:val="009F58A6"/>
    <w:rPr>
      <w:color w:val="7CA655" w:themeColor="text2"/>
    </w:rPr>
  </w:style>
  <w:style w:type="paragraph" w:customStyle="1" w:styleId="Jobdescription">
    <w:name w:val="Job description"/>
    <w:basedOn w:val="Normal"/>
    <w:qFormat/>
    <w:rsid w:val="009F58A6"/>
    <w:pPr>
      <w:spacing w:after="600" w:line="240" w:lineRule="auto"/>
      <w:ind w:left="14"/>
    </w:pPr>
  </w:style>
  <w:style w:type="paragraph" w:customStyle="1" w:styleId="SchoolName">
    <w:name w:val="School Name"/>
    <w:basedOn w:val="Normal"/>
    <w:qFormat/>
    <w:rsid w:val="00D87E03"/>
    <w:pPr>
      <w:spacing w:line="240" w:lineRule="auto"/>
      <w:ind w:left="14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85B84"/>
    <w:rPr>
      <w:rFonts w:eastAsia="Arial" w:cs="Arial"/>
      <w:color w:val="231F20"/>
      <w:sz w:val="16"/>
      <w:szCs w:val="16"/>
      <w:lang w:bidi="en-US"/>
    </w:rPr>
  </w:style>
  <w:style w:type="paragraph" w:customStyle="1" w:styleId="Objective">
    <w:name w:val="Objective"/>
    <w:basedOn w:val="Normal"/>
    <w:qFormat/>
    <w:rsid w:val="00913A01"/>
    <w:pPr>
      <w:spacing w:before="240" w:line="247" w:lineRule="auto"/>
      <w:ind w:left="14"/>
    </w:pPr>
    <w:rPr>
      <w:color w:val="auto"/>
      <w:sz w:val="20"/>
    </w:rPr>
  </w:style>
  <w:style w:type="character" w:customStyle="1" w:styleId="Bluetext">
    <w:name w:val="Blue text"/>
    <w:uiPriority w:val="1"/>
    <w:qFormat/>
    <w:rsid w:val="009F58A6"/>
    <w:rPr>
      <w:color w:val="4495A2" w:themeColor="accent3"/>
    </w:rPr>
  </w:style>
  <w:style w:type="paragraph" w:customStyle="1" w:styleId="Company">
    <w:name w:val="Company"/>
    <w:basedOn w:val="Normal"/>
    <w:qFormat/>
    <w:rsid w:val="006073AB"/>
    <w:rPr>
      <w:rFonts w:asciiTheme="majorHAnsi" w:hAnsiTheme="majorHAnsi"/>
      <w:sz w:val="22"/>
    </w:rPr>
  </w:style>
  <w:style w:type="character" w:customStyle="1" w:styleId="Magentatext">
    <w:name w:val="Magenta text"/>
    <w:uiPriority w:val="1"/>
    <w:qFormat/>
    <w:rsid w:val="006073AB"/>
    <w:rPr>
      <w:color w:val="AA5881" w:themeColor="accent4"/>
    </w:rPr>
  </w:style>
  <w:style w:type="character" w:customStyle="1" w:styleId="Graytext">
    <w:name w:val="Gray text"/>
    <w:uiPriority w:val="1"/>
    <w:qFormat/>
    <w:rsid w:val="006073AB"/>
    <w:rPr>
      <w:color w:val="808080" w:themeColor="background1" w:themeShade="80"/>
    </w:rPr>
  </w:style>
  <w:style w:type="paragraph" w:styleId="Header">
    <w:name w:val="header"/>
    <w:basedOn w:val="Normal"/>
    <w:link w:val="HeaderChar"/>
    <w:uiPriority w:val="99"/>
    <w:semiHidden/>
    <w:rsid w:val="00B11DD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73AB"/>
    <w:rPr>
      <w:rFonts w:eastAsia="Arial" w:cs="Arial"/>
      <w:color w:val="231F20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B11DD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73AB"/>
    <w:rPr>
      <w:rFonts w:eastAsia="Arial" w:cs="Arial"/>
      <w:color w:val="231F20"/>
      <w:sz w:val="18"/>
      <w:szCs w:val="16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A5C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khi\AppData\Roaming\Microsoft\Templates\Geometric%20resume.dotx" TargetMode="External"/></Relationship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0">
      <a:majorFont>
        <a:latin typeface="Franklin Gothic Medium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caf9c8ac-b8b4-4c0e-93f8-2c1007ea5ff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3033505C532A418140209914D718E2" ma:contentTypeVersion="7" ma:contentTypeDescription="Create a new document." ma:contentTypeScope="" ma:versionID="fa1d88bdf2c74b61b96d49cc8526e496">
  <xsd:schema xmlns:xsd="http://www.w3.org/2001/XMLSchema" xmlns:xs="http://www.w3.org/2001/XMLSchema" xmlns:p="http://schemas.microsoft.com/office/2006/metadata/properties" xmlns:ns3="caf9c8ac-b8b4-4c0e-93f8-2c1007ea5ffc" targetNamespace="http://schemas.microsoft.com/office/2006/metadata/properties" ma:root="true" ma:fieldsID="7c1dfa85cdd66310f9295919d5c52c20" ns3:_="">
    <xsd:import namespace="caf9c8ac-b8b4-4c0e-93f8-2c1007ea5f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f9c8ac-b8b4-4c0e-93f8-2c1007ea5f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035B66-FC93-486B-9903-FC122DD3A96C}">
  <ds:schemaRefs>
    <ds:schemaRef ds:uri="http://purl.org/dc/elements/1.1/"/>
    <ds:schemaRef ds:uri="caf9c8ac-b8b4-4c0e-93f8-2c1007ea5ffc"/>
    <ds:schemaRef ds:uri="http://schemas.microsoft.com/office/2006/documentManagement/types"/>
    <ds:schemaRef ds:uri="http://purl.org/dc/terms/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4BD0629-8B65-4944-8172-F26DF5366E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7E8BFD-23C0-4577-9430-C7986099E1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f9c8ac-b8b4-4c0e-93f8-2c1007ea5f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Geometric resume</Template>
  <TotalTime>6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MASTERMOM</dc:creator>
  <cp:keywords/>
  <dc:description/>
  <cp:lastModifiedBy>Zakhir Keane Mckinnon</cp:lastModifiedBy>
  <cp:revision>2</cp:revision>
  <dcterms:created xsi:type="dcterms:W3CDTF">2025-04-24T17:33:00Z</dcterms:created>
  <dcterms:modified xsi:type="dcterms:W3CDTF">2025-04-24T17:33:00Z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0x010100793033505C532A418140209914D718E2</vt:lpwstr>
  </property>
  <property fmtid="{D5CDD505-2E9C-101B-9397-08002B2CF9AE}" pid="3" name="GrammarlyDocumentId">
    <vt:lpwstr>d558ad12-f225-45d1-b276-aeb42a0e73eb</vt:lpwstr>
  </property>
</Properties>
</file>